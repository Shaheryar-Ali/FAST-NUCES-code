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3" w:rsidRDefault="007D6303" w:rsidP="007D6303">
      <w:pPr>
        <w:jc w:val="center"/>
        <w:rPr>
          <w:sz w:val="24"/>
        </w:rPr>
      </w:pPr>
      <w:r w:rsidRPr="00116C48">
        <w:rPr>
          <w:sz w:val="24"/>
        </w:rPr>
        <w:t>National University of Computer and Emerging Sciences</w:t>
      </w:r>
    </w:p>
    <w:p w:rsidR="007D6303" w:rsidRDefault="007D6303" w:rsidP="007D630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23825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03" w:rsidRPr="00116C48" w:rsidRDefault="007D6303" w:rsidP="007D6303">
      <w:pPr>
        <w:rPr>
          <w:sz w:val="24"/>
        </w:rPr>
      </w:pPr>
    </w:p>
    <w:p w:rsidR="007D6303" w:rsidRPr="00116C48" w:rsidRDefault="007D6303" w:rsidP="007D6303">
      <w:pPr>
        <w:rPr>
          <w:sz w:val="24"/>
        </w:rPr>
      </w:pPr>
    </w:p>
    <w:p w:rsidR="007D6303" w:rsidRPr="00116C48" w:rsidRDefault="007D6303" w:rsidP="007D6303">
      <w:pPr>
        <w:rPr>
          <w:sz w:val="24"/>
        </w:rPr>
      </w:pPr>
    </w:p>
    <w:p w:rsidR="007D6303" w:rsidRDefault="007D6303" w:rsidP="007D6303">
      <w:pPr>
        <w:rPr>
          <w:sz w:val="24"/>
        </w:rPr>
      </w:pPr>
    </w:p>
    <w:p w:rsidR="007D6303" w:rsidRPr="00493D56" w:rsidRDefault="007D6303" w:rsidP="007D6303">
      <w:pPr>
        <w:jc w:val="center"/>
        <w:rPr>
          <w:rFonts w:ascii="Book Antiqua" w:hAnsi="Book Antiqua"/>
          <w:b/>
          <w:sz w:val="44"/>
        </w:rPr>
      </w:pPr>
      <w:r w:rsidRPr="00493D56">
        <w:rPr>
          <w:rFonts w:ascii="Book Antiqua" w:hAnsi="Book Antiqua"/>
          <w:b/>
          <w:sz w:val="44"/>
        </w:rPr>
        <w:t>Laboratory Manual</w:t>
      </w:r>
    </w:p>
    <w:p w:rsidR="007D6303" w:rsidRDefault="007D6303" w:rsidP="007D6303">
      <w:pPr>
        <w:jc w:val="center"/>
        <w:rPr>
          <w:rFonts w:ascii="Book Antiqua" w:hAnsi="Book Antiqua"/>
          <w:b/>
          <w:i/>
          <w:sz w:val="44"/>
        </w:rPr>
      </w:pPr>
      <w:r w:rsidRPr="00116C48">
        <w:rPr>
          <w:rFonts w:ascii="Book Antiqua" w:hAnsi="Book Antiqua"/>
          <w:b/>
          <w:i/>
          <w:sz w:val="44"/>
        </w:rPr>
        <w:t>(</w:t>
      </w:r>
      <w:r>
        <w:rPr>
          <w:rFonts w:ascii="Book Antiqua" w:hAnsi="Book Antiqua"/>
          <w:b/>
          <w:i/>
          <w:sz w:val="44"/>
        </w:rPr>
        <w:t>Operating Systems</w:t>
      </w:r>
      <w:r w:rsidRPr="00116C48">
        <w:rPr>
          <w:rFonts w:ascii="Book Antiqua" w:hAnsi="Book Antiqua"/>
          <w:b/>
          <w:i/>
          <w:sz w:val="44"/>
        </w:rPr>
        <w:t>)</w:t>
      </w:r>
    </w:p>
    <w:p w:rsidR="007D6303" w:rsidRPr="00116C48" w:rsidRDefault="007D6303" w:rsidP="007D6303">
      <w:pPr>
        <w:rPr>
          <w:rFonts w:ascii="Book Antiqua" w:hAnsi="Book Antiqua"/>
          <w:sz w:val="44"/>
        </w:rPr>
      </w:pPr>
    </w:p>
    <w:p w:rsidR="007D6303" w:rsidRPr="00116C48" w:rsidRDefault="007D6303" w:rsidP="007D6303">
      <w:pPr>
        <w:rPr>
          <w:rFonts w:ascii="Book Antiqua" w:hAnsi="Book Antiqua"/>
          <w:sz w:val="44"/>
        </w:rPr>
      </w:pPr>
    </w:p>
    <w:p w:rsidR="007D6303" w:rsidRPr="00116C48" w:rsidRDefault="007D6303" w:rsidP="007D6303">
      <w:pPr>
        <w:rPr>
          <w:rFonts w:ascii="Book Antiqua" w:hAnsi="Book Antiqua"/>
          <w:sz w:val="44"/>
        </w:rPr>
      </w:pPr>
    </w:p>
    <w:p w:rsidR="007D6303" w:rsidRPr="00116C48" w:rsidRDefault="007D6303" w:rsidP="007D6303">
      <w:pPr>
        <w:tabs>
          <w:tab w:val="left" w:pos="2370"/>
        </w:tabs>
        <w:rPr>
          <w:sz w:val="24"/>
        </w:rPr>
      </w:pPr>
      <w:r>
        <w:rPr>
          <w:rFonts w:ascii="Book Antiqua" w:hAnsi="Book Antiqua"/>
          <w:sz w:val="44"/>
        </w:rPr>
        <w:tab/>
      </w:r>
    </w:p>
    <w:tbl>
      <w:tblPr>
        <w:tblStyle w:val="GridTableLight"/>
        <w:tblW w:w="0" w:type="auto"/>
        <w:jc w:val="center"/>
        <w:tblLook w:val="04A0"/>
      </w:tblPr>
      <w:tblGrid>
        <w:gridCol w:w="3532"/>
        <w:gridCol w:w="3532"/>
      </w:tblGrid>
      <w:tr w:rsidR="007D6303" w:rsidTr="00981212">
        <w:trPr>
          <w:trHeight w:val="375"/>
          <w:jc w:val="center"/>
        </w:trPr>
        <w:tc>
          <w:tcPr>
            <w:tcW w:w="3532" w:type="dxa"/>
          </w:tcPr>
          <w:p w:rsidR="007D6303" w:rsidRDefault="007D6303" w:rsidP="00981212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532" w:type="dxa"/>
          </w:tcPr>
          <w:p w:rsidR="007D6303" w:rsidRDefault="004A34FE" w:rsidP="00981212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Spring 2018</w:t>
            </w:r>
          </w:p>
        </w:tc>
      </w:tr>
    </w:tbl>
    <w:p w:rsidR="007D6303" w:rsidRDefault="007D6303" w:rsidP="007D6303">
      <w:pPr>
        <w:tabs>
          <w:tab w:val="left" w:pos="39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Department of Computer Science</w:t>
      </w:r>
    </w:p>
    <w:p w:rsidR="007D6303" w:rsidRDefault="007D6303" w:rsidP="007D6303">
      <w:pPr>
        <w:tabs>
          <w:tab w:val="left" w:pos="39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FAST-NU, Lahore</w:t>
      </w:r>
    </w:p>
    <w:p w:rsidR="007D6303" w:rsidRDefault="007D6303" w:rsidP="007D6303"/>
    <w:p w:rsidR="00137DAE" w:rsidRPr="00525638" w:rsidRDefault="00137DAE" w:rsidP="007D6303">
      <w:pPr>
        <w:spacing w:before="1" w:line="200" w:lineRule="exact"/>
        <w:ind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7D6303">
      <w:pPr>
        <w:spacing w:before="8" w:line="120" w:lineRule="exact"/>
        <w:ind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D6303" w:rsidRDefault="007D6303" w:rsidP="007D6303">
      <w:pPr>
        <w:spacing w:line="900" w:lineRule="exact"/>
        <w:ind w:right="-132"/>
        <w:rPr>
          <w:rFonts w:ascii="Calibri" w:eastAsia="Calibri" w:hAnsi="Calibri" w:cs="Calibri"/>
          <w:sz w:val="88"/>
          <w:szCs w:val="88"/>
        </w:rPr>
      </w:pPr>
      <w:r>
        <w:rPr>
          <w:rFonts w:ascii="Calibri" w:eastAsia="Calibri" w:hAnsi="Calibri" w:cs="Calibri"/>
          <w:position w:val="5"/>
          <w:sz w:val="88"/>
          <w:szCs w:val="88"/>
        </w:rPr>
        <w:lastRenderedPageBreak/>
        <w:t>Pipes</w:t>
      </w: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</w:rPr>
      </w:pPr>
    </w:p>
    <w:p w:rsidR="007B4419" w:rsidRPr="00525638" w:rsidRDefault="007B4419" w:rsidP="00D249CA">
      <w:pPr>
        <w:spacing w:before="8" w:line="120" w:lineRule="exact"/>
        <w:ind w:left="810" w:right="1440"/>
        <w:rPr>
          <w:rFonts w:asciiTheme="minorHAnsi" w:hAnsiTheme="minorHAnsi"/>
          <w:sz w:val="13"/>
          <w:szCs w:val="13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D039CC" w:rsidRDefault="00C22CCD" w:rsidP="00D039CC">
      <w:pPr>
        <w:spacing w:line="560" w:lineRule="exact"/>
        <w:ind w:left="810" w:right="1440"/>
        <w:rPr>
          <w:rFonts w:asciiTheme="minorHAnsi" w:hAnsiTheme="minorHAnsi"/>
          <w:position w:val="-1"/>
          <w:sz w:val="50"/>
          <w:szCs w:val="50"/>
        </w:rPr>
      </w:pPr>
      <w:r w:rsidRPr="00525638">
        <w:rPr>
          <w:rFonts w:asciiTheme="minorHAnsi" w:hAnsiTheme="minorHAnsi"/>
          <w:position w:val="-1"/>
          <w:sz w:val="50"/>
          <w:szCs w:val="50"/>
        </w:rPr>
        <w:t>Ord</w:t>
      </w:r>
      <w:r w:rsidRPr="00525638">
        <w:rPr>
          <w:rFonts w:asciiTheme="minorHAnsi" w:hAnsiTheme="minorHAnsi"/>
          <w:spacing w:val="1"/>
          <w:position w:val="-1"/>
          <w:sz w:val="50"/>
          <w:szCs w:val="50"/>
        </w:rPr>
        <w:t>i</w:t>
      </w:r>
      <w:r w:rsidRPr="00525638">
        <w:rPr>
          <w:rFonts w:asciiTheme="minorHAnsi" w:hAnsiTheme="minorHAnsi"/>
          <w:position w:val="-1"/>
          <w:sz w:val="50"/>
          <w:szCs w:val="50"/>
        </w:rPr>
        <w:t>na</w:t>
      </w:r>
      <w:r w:rsidRPr="00525638">
        <w:rPr>
          <w:rFonts w:asciiTheme="minorHAnsi" w:hAnsiTheme="minorHAnsi"/>
          <w:spacing w:val="5"/>
          <w:position w:val="-1"/>
          <w:sz w:val="50"/>
          <w:szCs w:val="50"/>
        </w:rPr>
        <w:t>r</w:t>
      </w:r>
      <w:r w:rsidRPr="00525638">
        <w:rPr>
          <w:rFonts w:asciiTheme="minorHAnsi" w:hAnsiTheme="minorHAnsi"/>
          <w:position w:val="-1"/>
          <w:sz w:val="50"/>
          <w:szCs w:val="50"/>
        </w:rPr>
        <w:t xml:space="preserve">y pipes </w:t>
      </w:r>
      <w:r w:rsidR="00D50B69" w:rsidRPr="00525638">
        <w:rPr>
          <w:rFonts w:asciiTheme="minorHAnsi" w:hAnsiTheme="minorHAnsi"/>
          <w:spacing w:val="3"/>
          <w:position w:val="-1"/>
          <w:sz w:val="50"/>
          <w:szCs w:val="50"/>
        </w:rPr>
        <w:t>a</w:t>
      </w:r>
      <w:r w:rsidR="00D50B69" w:rsidRPr="00525638">
        <w:rPr>
          <w:rFonts w:asciiTheme="minorHAnsi" w:hAnsiTheme="minorHAnsi"/>
          <w:position w:val="-1"/>
          <w:sz w:val="50"/>
          <w:szCs w:val="50"/>
        </w:rPr>
        <w:t>llow</w:t>
      </w:r>
      <w:r w:rsidR="00D039CC">
        <w:rPr>
          <w:rFonts w:asciiTheme="minorHAnsi" w:hAnsiTheme="minorHAnsi"/>
          <w:position w:val="-1"/>
          <w:sz w:val="50"/>
          <w:szCs w:val="50"/>
        </w:rPr>
        <w:t xml:space="preserve"> </w:t>
      </w:r>
      <w:r w:rsidR="00D50B69" w:rsidRPr="00525638">
        <w:rPr>
          <w:rFonts w:asciiTheme="minorHAnsi" w:hAnsiTheme="minorHAnsi"/>
          <w:spacing w:val="30"/>
          <w:position w:val="-1"/>
          <w:sz w:val="50"/>
          <w:szCs w:val="50"/>
        </w:rPr>
        <w:t>two</w:t>
      </w:r>
      <w:r w:rsidR="00D039CC">
        <w:rPr>
          <w:rFonts w:asciiTheme="minorHAnsi" w:hAnsiTheme="minorHAnsi"/>
          <w:spacing w:val="30"/>
          <w:position w:val="-1"/>
          <w:sz w:val="50"/>
          <w:szCs w:val="50"/>
        </w:rPr>
        <w:t xml:space="preserve"> </w:t>
      </w:r>
      <w:r w:rsidR="00D50B69" w:rsidRPr="00525638">
        <w:rPr>
          <w:rFonts w:asciiTheme="minorHAnsi" w:hAnsiTheme="minorHAnsi"/>
          <w:spacing w:val="30"/>
          <w:position w:val="-1"/>
          <w:sz w:val="50"/>
          <w:szCs w:val="50"/>
        </w:rPr>
        <w:t>processes</w:t>
      </w:r>
      <w:r w:rsidR="00D039CC">
        <w:rPr>
          <w:rFonts w:asciiTheme="minorHAnsi" w:hAnsiTheme="minorHAnsi"/>
          <w:spacing w:val="30"/>
          <w:position w:val="-1"/>
          <w:sz w:val="50"/>
          <w:szCs w:val="50"/>
        </w:rPr>
        <w:t xml:space="preserve"> </w:t>
      </w:r>
      <w:r w:rsidR="00D50B69" w:rsidRPr="00525638">
        <w:rPr>
          <w:rFonts w:asciiTheme="minorHAnsi" w:hAnsiTheme="minorHAnsi"/>
          <w:spacing w:val="21"/>
          <w:position w:val="-1"/>
          <w:sz w:val="50"/>
          <w:szCs w:val="50"/>
        </w:rPr>
        <w:t>t</w:t>
      </w:r>
      <w:r w:rsidRPr="00525638">
        <w:rPr>
          <w:rFonts w:asciiTheme="minorHAnsi" w:hAnsiTheme="minorHAnsi"/>
          <w:position w:val="-1"/>
          <w:sz w:val="50"/>
          <w:szCs w:val="50"/>
        </w:rPr>
        <w:t>o c</w:t>
      </w:r>
      <w:r w:rsidRPr="00525638">
        <w:rPr>
          <w:rFonts w:asciiTheme="minorHAnsi" w:hAnsiTheme="minorHAnsi"/>
          <w:spacing w:val="3"/>
          <w:position w:val="-1"/>
          <w:sz w:val="50"/>
          <w:szCs w:val="50"/>
        </w:rPr>
        <w:t>o</w:t>
      </w:r>
      <w:r w:rsidRPr="00525638">
        <w:rPr>
          <w:rFonts w:asciiTheme="minorHAnsi" w:hAnsiTheme="minorHAnsi"/>
          <w:position w:val="-1"/>
          <w:sz w:val="50"/>
          <w:szCs w:val="50"/>
        </w:rPr>
        <w:t>m</w:t>
      </w:r>
      <w:r w:rsidRPr="00525638">
        <w:rPr>
          <w:rFonts w:asciiTheme="minorHAnsi" w:hAnsiTheme="minorHAnsi"/>
          <w:spacing w:val="-4"/>
          <w:position w:val="-1"/>
          <w:sz w:val="50"/>
          <w:szCs w:val="50"/>
        </w:rPr>
        <w:t>m</w:t>
      </w:r>
      <w:r w:rsidRPr="00525638">
        <w:rPr>
          <w:rFonts w:asciiTheme="minorHAnsi" w:hAnsiTheme="minorHAnsi"/>
          <w:position w:val="-1"/>
          <w:sz w:val="50"/>
          <w:szCs w:val="50"/>
        </w:rPr>
        <w:t>u</w:t>
      </w:r>
      <w:r w:rsidRPr="00525638">
        <w:rPr>
          <w:rFonts w:asciiTheme="minorHAnsi" w:hAnsiTheme="minorHAnsi"/>
          <w:spacing w:val="4"/>
          <w:position w:val="-1"/>
          <w:sz w:val="50"/>
          <w:szCs w:val="50"/>
        </w:rPr>
        <w:t>n</w:t>
      </w:r>
      <w:r w:rsidRPr="00525638">
        <w:rPr>
          <w:rFonts w:asciiTheme="minorHAnsi" w:hAnsiTheme="minorHAnsi"/>
          <w:position w:val="-1"/>
          <w:sz w:val="50"/>
          <w:szCs w:val="50"/>
        </w:rPr>
        <w:t>ica</w:t>
      </w:r>
      <w:r w:rsidRPr="00525638">
        <w:rPr>
          <w:rFonts w:asciiTheme="minorHAnsi" w:hAnsiTheme="minorHAnsi"/>
          <w:spacing w:val="3"/>
          <w:position w:val="-1"/>
          <w:sz w:val="50"/>
          <w:szCs w:val="50"/>
        </w:rPr>
        <w:t>t</w:t>
      </w:r>
      <w:r w:rsidRPr="00525638">
        <w:rPr>
          <w:rFonts w:asciiTheme="minorHAnsi" w:hAnsiTheme="minorHAnsi"/>
          <w:position w:val="-1"/>
          <w:sz w:val="50"/>
          <w:szCs w:val="50"/>
        </w:rPr>
        <w:t>e</w:t>
      </w:r>
      <w:r w:rsidR="00D039CC">
        <w:rPr>
          <w:rFonts w:asciiTheme="minorHAnsi" w:hAnsiTheme="minorHAnsi"/>
          <w:position w:val="-1"/>
          <w:sz w:val="50"/>
          <w:szCs w:val="50"/>
        </w:rPr>
        <w:t xml:space="preserve"> </w:t>
      </w:r>
      <w:r w:rsidRPr="00525638">
        <w:rPr>
          <w:rFonts w:asciiTheme="minorHAnsi" w:hAnsiTheme="minorHAnsi"/>
          <w:position w:val="-1"/>
          <w:sz w:val="50"/>
          <w:szCs w:val="50"/>
        </w:rPr>
        <w:t>in</w:t>
      </w:r>
      <w:r w:rsidR="007A5FCA">
        <w:rPr>
          <w:rFonts w:asciiTheme="minorHAnsi" w:hAnsiTheme="minorHAnsi"/>
          <w:position w:val="-1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-2"/>
          <w:sz w:val="50"/>
          <w:szCs w:val="50"/>
        </w:rPr>
        <w:t>s</w:t>
      </w:r>
      <w:r w:rsidRPr="00525638">
        <w:rPr>
          <w:rFonts w:asciiTheme="minorHAnsi" w:hAnsiTheme="minorHAnsi"/>
          <w:sz w:val="50"/>
          <w:szCs w:val="50"/>
        </w:rPr>
        <w:t>tan</w:t>
      </w:r>
      <w:r w:rsidRPr="00525638">
        <w:rPr>
          <w:rFonts w:asciiTheme="minorHAnsi" w:hAnsiTheme="minorHAnsi"/>
          <w:spacing w:val="3"/>
          <w:sz w:val="50"/>
          <w:szCs w:val="50"/>
        </w:rPr>
        <w:t>d</w:t>
      </w:r>
      <w:r w:rsidRPr="00525638">
        <w:rPr>
          <w:rFonts w:asciiTheme="minorHAnsi" w:hAnsiTheme="minorHAnsi"/>
          <w:sz w:val="50"/>
          <w:szCs w:val="50"/>
        </w:rPr>
        <w:t>ard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produ</w:t>
      </w:r>
      <w:r w:rsidRPr="00525638">
        <w:rPr>
          <w:rFonts w:asciiTheme="minorHAnsi" w:hAnsiTheme="minorHAnsi"/>
          <w:spacing w:val="4"/>
          <w:sz w:val="50"/>
          <w:szCs w:val="50"/>
        </w:rPr>
        <w:t>c</w:t>
      </w:r>
      <w:r w:rsidRPr="00525638">
        <w:rPr>
          <w:rFonts w:asciiTheme="minorHAnsi" w:hAnsiTheme="minorHAnsi"/>
          <w:sz w:val="50"/>
          <w:szCs w:val="50"/>
        </w:rPr>
        <w:t>er co</w:t>
      </w:r>
      <w:r w:rsidRPr="00525638">
        <w:rPr>
          <w:rFonts w:asciiTheme="minorHAnsi" w:hAnsiTheme="minorHAnsi"/>
          <w:spacing w:val="3"/>
          <w:sz w:val="50"/>
          <w:szCs w:val="50"/>
        </w:rPr>
        <w:t>n</w:t>
      </w:r>
      <w:r w:rsidRPr="00525638">
        <w:rPr>
          <w:rFonts w:asciiTheme="minorHAnsi" w:hAnsiTheme="minorHAnsi"/>
          <w:spacing w:val="2"/>
          <w:sz w:val="50"/>
          <w:szCs w:val="50"/>
        </w:rPr>
        <w:t>s</w:t>
      </w:r>
      <w:r w:rsidRPr="00525638">
        <w:rPr>
          <w:rFonts w:asciiTheme="minorHAnsi" w:hAnsiTheme="minorHAnsi"/>
          <w:sz w:val="50"/>
          <w:szCs w:val="50"/>
        </w:rPr>
        <w:t>umer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-3"/>
          <w:sz w:val="50"/>
          <w:szCs w:val="50"/>
        </w:rPr>
        <w:t>f</w:t>
      </w:r>
      <w:r w:rsidRPr="00525638">
        <w:rPr>
          <w:rFonts w:asciiTheme="minorHAnsi" w:hAnsiTheme="minorHAnsi"/>
          <w:spacing w:val="3"/>
          <w:sz w:val="50"/>
          <w:szCs w:val="50"/>
        </w:rPr>
        <w:t>a</w:t>
      </w:r>
      <w:r w:rsidRPr="00525638">
        <w:rPr>
          <w:rFonts w:asciiTheme="minorHAnsi" w:hAnsiTheme="minorHAnsi"/>
          <w:spacing w:val="-2"/>
          <w:sz w:val="50"/>
          <w:szCs w:val="50"/>
        </w:rPr>
        <w:t>s</w:t>
      </w:r>
      <w:r w:rsidRPr="00525638">
        <w:rPr>
          <w:rFonts w:asciiTheme="minorHAnsi" w:hAnsiTheme="minorHAnsi"/>
          <w:sz w:val="50"/>
          <w:szCs w:val="50"/>
        </w:rPr>
        <w:t>hio</w:t>
      </w:r>
      <w:r w:rsidRPr="00525638">
        <w:rPr>
          <w:rFonts w:asciiTheme="minorHAnsi" w:hAnsiTheme="minorHAnsi"/>
          <w:spacing w:val="1"/>
          <w:sz w:val="50"/>
          <w:szCs w:val="50"/>
        </w:rPr>
        <w:t>n</w:t>
      </w:r>
      <w:r w:rsidR="007A5FCA">
        <w:rPr>
          <w:rFonts w:asciiTheme="minorHAnsi" w:hAnsiTheme="minorHAnsi"/>
          <w:sz w:val="50"/>
          <w:szCs w:val="50"/>
        </w:rPr>
        <w:t>. T</w:t>
      </w:r>
      <w:r w:rsidRPr="00525638">
        <w:rPr>
          <w:rFonts w:asciiTheme="minorHAnsi" w:hAnsiTheme="minorHAnsi"/>
          <w:sz w:val="50"/>
          <w:szCs w:val="50"/>
        </w:rPr>
        <w:t>he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pro</w:t>
      </w:r>
      <w:r w:rsidRPr="00525638">
        <w:rPr>
          <w:rFonts w:asciiTheme="minorHAnsi" w:hAnsiTheme="minorHAnsi"/>
          <w:spacing w:val="5"/>
          <w:sz w:val="50"/>
          <w:szCs w:val="50"/>
        </w:rPr>
        <w:t>d</w:t>
      </w:r>
      <w:r w:rsidRPr="00525638">
        <w:rPr>
          <w:rFonts w:asciiTheme="minorHAnsi" w:hAnsiTheme="minorHAnsi"/>
          <w:spacing w:val="4"/>
          <w:sz w:val="50"/>
          <w:szCs w:val="50"/>
        </w:rPr>
        <w:t>u</w:t>
      </w:r>
      <w:r w:rsidRPr="00525638">
        <w:rPr>
          <w:rFonts w:asciiTheme="minorHAnsi" w:hAnsiTheme="minorHAnsi"/>
          <w:sz w:val="50"/>
          <w:szCs w:val="50"/>
        </w:rPr>
        <w:t>c</w:t>
      </w:r>
      <w:r w:rsidRPr="00525638">
        <w:rPr>
          <w:rFonts w:asciiTheme="minorHAnsi" w:hAnsiTheme="minorHAnsi"/>
          <w:spacing w:val="-2"/>
          <w:sz w:val="50"/>
          <w:szCs w:val="50"/>
        </w:rPr>
        <w:t>e</w:t>
      </w:r>
      <w:r w:rsidRPr="00525638">
        <w:rPr>
          <w:rFonts w:asciiTheme="minorHAnsi" w:hAnsiTheme="minorHAnsi"/>
          <w:sz w:val="50"/>
          <w:szCs w:val="50"/>
        </w:rPr>
        <w:t>r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writ</w:t>
      </w:r>
      <w:r w:rsidRPr="00525638">
        <w:rPr>
          <w:rFonts w:asciiTheme="minorHAnsi" w:hAnsiTheme="minorHAnsi"/>
          <w:spacing w:val="4"/>
          <w:sz w:val="50"/>
          <w:szCs w:val="50"/>
        </w:rPr>
        <w:t>e</w:t>
      </w:r>
      <w:r w:rsidRPr="00525638">
        <w:rPr>
          <w:rFonts w:asciiTheme="minorHAnsi" w:hAnsiTheme="minorHAnsi"/>
          <w:sz w:val="50"/>
          <w:szCs w:val="50"/>
        </w:rPr>
        <w:t>s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5"/>
          <w:sz w:val="50"/>
          <w:szCs w:val="50"/>
        </w:rPr>
        <w:t xml:space="preserve">to </w:t>
      </w:r>
      <w:r w:rsidRPr="00525638">
        <w:rPr>
          <w:rFonts w:asciiTheme="minorHAnsi" w:hAnsiTheme="minorHAnsi"/>
          <w:sz w:val="50"/>
          <w:szCs w:val="50"/>
        </w:rPr>
        <w:t>one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end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5"/>
          <w:sz w:val="50"/>
          <w:szCs w:val="50"/>
        </w:rPr>
        <w:t>o</w:t>
      </w:r>
      <w:r w:rsidRPr="00525638">
        <w:rPr>
          <w:rFonts w:asciiTheme="minorHAnsi" w:hAnsiTheme="minorHAnsi"/>
          <w:sz w:val="50"/>
          <w:szCs w:val="50"/>
        </w:rPr>
        <w:t>f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the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p</w:t>
      </w:r>
      <w:r w:rsidRPr="00525638">
        <w:rPr>
          <w:rFonts w:asciiTheme="minorHAnsi" w:hAnsiTheme="minorHAnsi"/>
          <w:spacing w:val="4"/>
          <w:sz w:val="50"/>
          <w:szCs w:val="50"/>
        </w:rPr>
        <w:t>i</w:t>
      </w:r>
      <w:r w:rsidRPr="00525638">
        <w:rPr>
          <w:rFonts w:asciiTheme="minorHAnsi" w:hAnsiTheme="minorHAnsi"/>
          <w:sz w:val="50"/>
          <w:szCs w:val="50"/>
        </w:rPr>
        <w:t>pe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1"/>
          <w:sz w:val="50"/>
          <w:szCs w:val="50"/>
        </w:rPr>
        <w:t>(</w:t>
      </w:r>
      <w:proofErr w:type="spellStart"/>
      <w:r w:rsidRPr="00525638">
        <w:rPr>
          <w:rFonts w:asciiTheme="minorHAnsi" w:hAnsiTheme="minorHAnsi"/>
          <w:sz w:val="50"/>
          <w:szCs w:val="50"/>
        </w:rPr>
        <w:t>t</w:t>
      </w:r>
      <w:r w:rsidRPr="00525638">
        <w:rPr>
          <w:rFonts w:asciiTheme="minorHAnsi" w:hAnsiTheme="minorHAnsi"/>
          <w:spacing w:val="4"/>
          <w:sz w:val="50"/>
          <w:szCs w:val="50"/>
        </w:rPr>
        <w:t>h</w:t>
      </w:r>
      <w:r w:rsidRPr="00525638">
        <w:rPr>
          <w:rFonts w:asciiTheme="minorHAnsi" w:hAnsiTheme="minorHAnsi"/>
          <w:sz w:val="50"/>
          <w:szCs w:val="50"/>
        </w:rPr>
        <w:t>e</w:t>
      </w:r>
      <w:r w:rsidRPr="00525638">
        <w:rPr>
          <w:rFonts w:asciiTheme="minorHAnsi" w:hAnsiTheme="minorHAnsi"/>
          <w:b/>
          <w:spacing w:val="8"/>
          <w:sz w:val="50"/>
          <w:szCs w:val="50"/>
        </w:rPr>
        <w:t>w</w:t>
      </w:r>
      <w:r w:rsidRPr="00525638">
        <w:rPr>
          <w:rFonts w:asciiTheme="minorHAnsi" w:hAnsiTheme="minorHAnsi"/>
          <w:b/>
          <w:sz w:val="50"/>
          <w:szCs w:val="50"/>
        </w:rPr>
        <w:t>rit</w:t>
      </w:r>
      <w:r w:rsidRPr="00525638">
        <w:rPr>
          <w:rFonts w:asciiTheme="minorHAnsi" w:hAnsiTheme="minorHAnsi"/>
          <w:b/>
          <w:spacing w:val="1"/>
          <w:sz w:val="50"/>
          <w:szCs w:val="50"/>
        </w:rPr>
        <w:t>e</w:t>
      </w:r>
      <w:proofErr w:type="spellEnd"/>
      <w:r w:rsidRPr="00525638">
        <w:rPr>
          <w:rFonts w:asciiTheme="minorHAnsi" w:hAnsiTheme="minorHAnsi"/>
          <w:b/>
          <w:spacing w:val="2"/>
          <w:sz w:val="50"/>
          <w:szCs w:val="50"/>
        </w:rPr>
        <w:t>-</w:t>
      </w:r>
      <w:r w:rsidRPr="00525638">
        <w:rPr>
          <w:rFonts w:asciiTheme="minorHAnsi" w:hAnsiTheme="minorHAnsi"/>
          <w:b/>
          <w:sz w:val="50"/>
          <w:szCs w:val="50"/>
        </w:rPr>
        <w:t>end)</w:t>
      </w:r>
      <w:r w:rsidR="007A5FCA">
        <w:rPr>
          <w:rFonts w:asciiTheme="minorHAnsi" w:hAnsiTheme="minorHAnsi"/>
          <w:b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and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the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co</w:t>
      </w:r>
      <w:r w:rsidRPr="00525638">
        <w:rPr>
          <w:rFonts w:asciiTheme="minorHAnsi" w:hAnsiTheme="minorHAnsi"/>
          <w:spacing w:val="3"/>
          <w:sz w:val="50"/>
          <w:szCs w:val="50"/>
        </w:rPr>
        <w:t>n</w:t>
      </w:r>
      <w:r w:rsidRPr="00525638">
        <w:rPr>
          <w:rFonts w:asciiTheme="minorHAnsi" w:hAnsiTheme="minorHAnsi"/>
          <w:spacing w:val="-2"/>
          <w:sz w:val="50"/>
          <w:szCs w:val="50"/>
        </w:rPr>
        <w:t>s</w:t>
      </w:r>
      <w:r w:rsidRPr="00525638">
        <w:rPr>
          <w:rFonts w:asciiTheme="minorHAnsi" w:hAnsiTheme="minorHAnsi"/>
          <w:spacing w:val="4"/>
          <w:sz w:val="50"/>
          <w:szCs w:val="50"/>
        </w:rPr>
        <w:t>u</w:t>
      </w:r>
      <w:r w:rsidRPr="00525638">
        <w:rPr>
          <w:rFonts w:asciiTheme="minorHAnsi" w:hAnsiTheme="minorHAnsi"/>
          <w:spacing w:val="-4"/>
          <w:sz w:val="50"/>
          <w:szCs w:val="50"/>
        </w:rPr>
        <w:t>m</w:t>
      </w:r>
      <w:r w:rsidRPr="00525638">
        <w:rPr>
          <w:rFonts w:asciiTheme="minorHAnsi" w:hAnsiTheme="minorHAnsi"/>
          <w:sz w:val="50"/>
          <w:szCs w:val="50"/>
        </w:rPr>
        <w:t xml:space="preserve">er </w:t>
      </w:r>
      <w:r w:rsidRPr="00525638">
        <w:rPr>
          <w:rFonts w:asciiTheme="minorHAnsi" w:hAnsiTheme="minorHAnsi"/>
          <w:spacing w:val="6"/>
          <w:sz w:val="50"/>
          <w:szCs w:val="50"/>
        </w:rPr>
        <w:t>r</w:t>
      </w:r>
      <w:r w:rsidRPr="00525638">
        <w:rPr>
          <w:rFonts w:asciiTheme="minorHAnsi" w:hAnsiTheme="minorHAnsi"/>
          <w:sz w:val="50"/>
          <w:szCs w:val="50"/>
        </w:rPr>
        <w:t>e</w:t>
      </w:r>
      <w:r w:rsidRPr="00525638">
        <w:rPr>
          <w:rFonts w:asciiTheme="minorHAnsi" w:hAnsiTheme="minorHAnsi"/>
          <w:spacing w:val="-1"/>
          <w:sz w:val="50"/>
          <w:szCs w:val="50"/>
        </w:rPr>
        <w:t>a</w:t>
      </w:r>
      <w:r w:rsidRPr="00525638">
        <w:rPr>
          <w:rFonts w:asciiTheme="minorHAnsi" w:hAnsiTheme="minorHAnsi"/>
          <w:spacing w:val="4"/>
          <w:sz w:val="50"/>
          <w:szCs w:val="50"/>
        </w:rPr>
        <w:t>d</w:t>
      </w:r>
      <w:r w:rsidRPr="00525638">
        <w:rPr>
          <w:rFonts w:asciiTheme="minorHAnsi" w:hAnsiTheme="minorHAnsi"/>
          <w:sz w:val="50"/>
          <w:szCs w:val="50"/>
        </w:rPr>
        <w:t xml:space="preserve">s </w:t>
      </w:r>
      <w:r w:rsidRPr="00525638">
        <w:rPr>
          <w:rFonts w:asciiTheme="minorHAnsi" w:hAnsiTheme="minorHAnsi"/>
          <w:spacing w:val="-3"/>
          <w:sz w:val="50"/>
          <w:szCs w:val="50"/>
        </w:rPr>
        <w:t>f</w:t>
      </w:r>
      <w:r w:rsidRPr="00525638">
        <w:rPr>
          <w:rFonts w:asciiTheme="minorHAnsi" w:hAnsiTheme="minorHAnsi"/>
          <w:spacing w:val="1"/>
          <w:sz w:val="50"/>
          <w:szCs w:val="50"/>
        </w:rPr>
        <w:t>r</w:t>
      </w:r>
      <w:r w:rsidRPr="00525638">
        <w:rPr>
          <w:rFonts w:asciiTheme="minorHAnsi" w:hAnsiTheme="minorHAnsi"/>
          <w:spacing w:val="4"/>
          <w:sz w:val="50"/>
          <w:szCs w:val="50"/>
        </w:rPr>
        <w:t>o</w:t>
      </w:r>
      <w:r w:rsidRPr="00525638">
        <w:rPr>
          <w:rFonts w:asciiTheme="minorHAnsi" w:hAnsiTheme="minorHAnsi"/>
          <w:sz w:val="50"/>
          <w:szCs w:val="50"/>
        </w:rPr>
        <w:t>m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t</w:t>
      </w:r>
      <w:r w:rsidRPr="00525638">
        <w:rPr>
          <w:rFonts w:asciiTheme="minorHAnsi" w:hAnsiTheme="minorHAnsi"/>
          <w:spacing w:val="4"/>
          <w:sz w:val="50"/>
          <w:szCs w:val="50"/>
        </w:rPr>
        <w:t>h</w:t>
      </w:r>
      <w:r w:rsidRPr="00525638">
        <w:rPr>
          <w:rFonts w:asciiTheme="minorHAnsi" w:hAnsiTheme="minorHAnsi"/>
          <w:sz w:val="50"/>
          <w:szCs w:val="50"/>
        </w:rPr>
        <w:t>e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ot</w:t>
      </w:r>
      <w:r w:rsidRPr="00525638">
        <w:rPr>
          <w:rFonts w:asciiTheme="minorHAnsi" w:hAnsiTheme="minorHAnsi"/>
          <w:spacing w:val="4"/>
          <w:sz w:val="50"/>
          <w:szCs w:val="50"/>
        </w:rPr>
        <w:t>h</w:t>
      </w:r>
      <w:r w:rsidRPr="00525638">
        <w:rPr>
          <w:rFonts w:asciiTheme="minorHAnsi" w:hAnsiTheme="minorHAnsi"/>
          <w:sz w:val="50"/>
          <w:szCs w:val="50"/>
        </w:rPr>
        <w:t>er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end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1"/>
          <w:sz w:val="50"/>
          <w:szCs w:val="50"/>
        </w:rPr>
        <w:t>(</w:t>
      </w:r>
      <w:proofErr w:type="spellStart"/>
      <w:r w:rsidRPr="00525638">
        <w:rPr>
          <w:rFonts w:asciiTheme="minorHAnsi" w:hAnsiTheme="minorHAnsi"/>
          <w:sz w:val="50"/>
          <w:szCs w:val="50"/>
        </w:rPr>
        <w:t>t</w:t>
      </w:r>
      <w:r w:rsidRPr="00525638">
        <w:rPr>
          <w:rFonts w:asciiTheme="minorHAnsi" w:hAnsiTheme="minorHAnsi"/>
          <w:spacing w:val="4"/>
          <w:sz w:val="50"/>
          <w:szCs w:val="50"/>
        </w:rPr>
        <w:t>h</w:t>
      </w:r>
      <w:r w:rsidRPr="00525638">
        <w:rPr>
          <w:rFonts w:asciiTheme="minorHAnsi" w:hAnsiTheme="minorHAnsi"/>
          <w:sz w:val="50"/>
          <w:szCs w:val="50"/>
        </w:rPr>
        <w:t>e</w:t>
      </w:r>
      <w:r w:rsidRPr="00525638">
        <w:rPr>
          <w:rFonts w:asciiTheme="minorHAnsi" w:hAnsiTheme="minorHAnsi"/>
          <w:b/>
          <w:spacing w:val="-10"/>
          <w:sz w:val="50"/>
          <w:szCs w:val="50"/>
        </w:rPr>
        <w:t>r</w:t>
      </w:r>
      <w:r w:rsidRPr="00525638">
        <w:rPr>
          <w:rFonts w:asciiTheme="minorHAnsi" w:hAnsiTheme="minorHAnsi"/>
          <w:b/>
          <w:sz w:val="50"/>
          <w:szCs w:val="50"/>
        </w:rPr>
        <w:t>ea</w:t>
      </w:r>
      <w:r w:rsidRPr="00525638">
        <w:rPr>
          <w:rFonts w:asciiTheme="minorHAnsi" w:hAnsiTheme="minorHAnsi"/>
          <w:b/>
          <w:spacing w:val="-1"/>
          <w:sz w:val="50"/>
          <w:szCs w:val="50"/>
        </w:rPr>
        <w:t>d</w:t>
      </w:r>
      <w:proofErr w:type="spellEnd"/>
      <w:r w:rsidRPr="00525638">
        <w:rPr>
          <w:rFonts w:asciiTheme="minorHAnsi" w:hAnsiTheme="minorHAnsi"/>
          <w:b/>
          <w:spacing w:val="2"/>
          <w:sz w:val="50"/>
          <w:szCs w:val="50"/>
        </w:rPr>
        <w:t>-</w:t>
      </w:r>
      <w:r w:rsidRPr="00525638">
        <w:rPr>
          <w:rFonts w:asciiTheme="minorHAnsi" w:hAnsiTheme="minorHAnsi"/>
          <w:b/>
          <w:sz w:val="50"/>
          <w:szCs w:val="50"/>
        </w:rPr>
        <w:t>end</w:t>
      </w:r>
      <w:r w:rsidRPr="00525638">
        <w:rPr>
          <w:rFonts w:asciiTheme="minorHAnsi" w:hAnsiTheme="minorHAnsi"/>
          <w:b/>
          <w:spacing w:val="2"/>
          <w:sz w:val="50"/>
          <w:szCs w:val="50"/>
        </w:rPr>
        <w:t>)</w:t>
      </w:r>
      <w:r w:rsidRPr="00525638">
        <w:rPr>
          <w:rFonts w:asciiTheme="minorHAnsi" w:hAnsiTheme="minorHAnsi"/>
          <w:b/>
          <w:sz w:val="50"/>
          <w:szCs w:val="50"/>
        </w:rPr>
        <w:t xml:space="preserve">. </w:t>
      </w:r>
      <w:r w:rsidRPr="00525638">
        <w:rPr>
          <w:rFonts w:asciiTheme="minorHAnsi" w:hAnsiTheme="minorHAnsi"/>
          <w:b/>
          <w:spacing w:val="-1"/>
          <w:sz w:val="50"/>
          <w:szCs w:val="50"/>
        </w:rPr>
        <w:t>A</w:t>
      </w:r>
      <w:r w:rsidRPr="00525638">
        <w:rPr>
          <w:rFonts w:asciiTheme="minorHAnsi" w:hAnsiTheme="minorHAnsi"/>
          <w:b/>
          <w:sz w:val="50"/>
          <w:szCs w:val="50"/>
        </w:rPr>
        <w:t>s</w:t>
      </w:r>
      <w:r w:rsidR="007A5FCA">
        <w:rPr>
          <w:rFonts w:asciiTheme="minorHAnsi" w:hAnsiTheme="minorHAnsi"/>
          <w:b/>
          <w:sz w:val="50"/>
          <w:szCs w:val="50"/>
        </w:rPr>
        <w:t xml:space="preserve"> </w:t>
      </w:r>
      <w:r w:rsidRPr="00525638">
        <w:rPr>
          <w:rFonts w:asciiTheme="minorHAnsi" w:hAnsiTheme="minorHAnsi"/>
          <w:b/>
          <w:sz w:val="50"/>
          <w:szCs w:val="50"/>
        </w:rPr>
        <w:t>a</w:t>
      </w:r>
      <w:r w:rsidR="007A5FCA">
        <w:rPr>
          <w:rFonts w:asciiTheme="minorHAnsi" w:hAnsiTheme="minorHAnsi"/>
          <w:b/>
          <w:sz w:val="50"/>
          <w:szCs w:val="50"/>
        </w:rPr>
        <w:t xml:space="preserve"> </w:t>
      </w:r>
      <w:r w:rsidRPr="00525638">
        <w:rPr>
          <w:rFonts w:asciiTheme="minorHAnsi" w:hAnsiTheme="minorHAnsi"/>
          <w:b/>
          <w:spacing w:val="-10"/>
          <w:sz w:val="50"/>
          <w:szCs w:val="50"/>
        </w:rPr>
        <w:t>r</w:t>
      </w:r>
      <w:r w:rsidRPr="00525638">
        <w:rPr>
          <w:rFonts w:asciiTheme="minorHAnsi" w:hAnsiTheme="minorHAnsi"/>
          <w:b/>
          <w:spacing w:val="3"/>
          <w:sz w:val="50"/>
          <w:szCs w:val="50"/>
        </w:rPr>
        <w:t>e</w:t>
      </w:r>
      <w:r w:rsidRPr="00525638">
        <w:rPr>
          <w:rFonts w:asciiTheme="minorHAnsi" w:hAnsiTheme="minorHAnsi"/>
          <w:b/>
          <w:spacing w:val="-2"/>
          <w:sz w:val="50"/>
          <w:szCs w:val="50"/>
        </w:rPr>
        <w:t>s</w:t>
      </w:r>
      <w:r w:rsidRPr="00525638">
        <w:rPr>
          <w:rFonts w:asciiTheme="minorHAnsi" w:hAnsiTheme="minorHAnsi"/>
          <w:b/>
          <w:sz w:val="50"/>
          <w:szCs w:val="50"/>
        </w:rPr>
        <w:t>u</w:t>
      </w:r>
      <w:r w:rsidRPr="00525638">
        <w:rPr>
          <w:rFonts w:asciiTheme="minorHAnsi" w:hAnsiTheme="minorHAnsi"/>
          <w:b/>
          <w:spacing w:val="5"/>
          <w:sz w:val="50"/>
          <w:szCs w:val="50"/>
        </w:rPr>
        <w:t>l</w:t>
      </w:r>
      <w:r w:rsidRPr="00525638">
        <w:rPr>
          <w:rFonts w:asciiTheme="minorHAnsi" w:hAnsiTheme="minorHAnsi"/>
          <w:b/>
          <w:spacing w:val="1"/>
          <w:sz w:val="50"/>
          <w:szCs w:val="50"/>
        </w:rPr>
        <w:t>t</w:t>
      </w:r>
      <w:r w:rsidRPr="00525638">
        <w:rPr>
          <w:rFonts w:asciiTheme="minorHAnsi" w:hAnsiTheme="minorHAnsi"/>
          <w:b/>
          <w:sz w:val="50"/>
          <w:szCs w:val="50"/>
        </w:rPr>
        <w:t>,</w:t>
      </w:r>
      <w:r w:rsidR="007A5FCA">
        <w:rPr>
          <w:rFonts w:asciiTheme="minorHAnsi" w:hAnsiTheme="minorHAnsi"/>
          <w:b/>
          <w:sz w:val="50"/>
          <w:szCs w:val="50"/>
        </w:rPr>
        <w:t xml:space="preserve"> </w:t>
      </w:r>
      <w:r w:rsidRPr="00525638">
        <w:rPr>
          <w:rFonts w:asciiTheme="minorHAnsi" w:hAnsiTheme="minorHAnsi"/>
          <w:b/>
          <w:sz w:val="50"/>
          <w:szCs w:val="50"/>
        </w:rPr>
        <w:t xml:space="preserve">ordinary </w:t>
      </w:r>
      <w:r w:rsidRPr="00525638">
        <w:rPr>
          <w:rFonts w:asciiTheme="minorHAnsi" w:hAnsiTheme="minorHAnsi"/>
          <w:sz w:val="50"/>
          <w:szCs w:val="50"/>
        </w:rPr>
        <w:t>pipes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a</w:t>
      </w:r>
      <w:r w:rsidRPr="00525638">
        <w:rPr>
          <w:rFonts w:asciiTheme="minorHAnsi" w:hAnsiTheme="minorHAnsi"/>
          <w:spacing w:val="5"/>
          <w:sz w:val="50"/>
          <w:szCs w:val="50"/>
        </w:rPr>
        <w:t>r</w:t>
      </w:r>
      <w:r w:rsidRPr="00525638">
        <w:rPr>
          <w:rFonts w:asciiTheme="minorHAnsi" w:hAnsiTheme="minorHAnsi"/>
          <w:sz w:val="50"/>
          <w:szCs w:val="50"/>
        </w:rPr>
        <w:t>e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unidi</w:t>
      </w:r>
      <w:r w:rsidRPr="00525638">
        <w:rPr>
          <w:rFonts w:asciiTheme="minorHAnsi" w:hAnsiTheme="minorHAnsi"/>
          <w:spacing w:val="2"/>
          <w:sz w:val="50"/>
          <w:szCs w:val="50"/>
        </w:rPr>
        <w:t>r</w:t>
      </w:r>
      <w:r w:rsidRPr="00525638">
        <w:rPr>
          <w:rFonts w:asciiTheme="minorHAnsi" w:hAnsiTheme="minorHAnsi"/>
          <w:spacing w:val="3"/>
          <w:sz w:val="50"/>
          <w:szCs w:val="50"/>
        </w:rPr>
        <w:t>e</w:t>
      </w:r>
      <w:r w:rsidRPr="00525638">
        <w:rPr>
          <w:rFonts w:asciiTheme="minorHAnsi" w:hAnsiTheme="minorHAnsi"/>
          <w:sz w:val="50"/>
          <w:szCs w:val="50"/>
        </w:rPr>
        <w:t>ct</w:t>
      </w:r>
      <w:r w:rsidRPr="00525638">
        <w:rPr>
          <w:rFonts w:asciiTheme="minorHAnsi" w:hAnsiTheme="minorHAnsi"/>
          <w:spacing w:val="4"/>
          <w:sz w:val="50"/>
          <w:szCs w:val="50"/>
        </w:rPr>
        <w:t>i</w:t>
      </w:r>
      <w:r w:rsidRPr="00525638">
        <w:rPr>
          <w:rFonts w:asciiTheme="minorHAnsi" w:hAnsiTheme="minorHAnsi"/>
          <w:sz w:val="50"/>
          <w:szCs w:val="50"/>
        </w:rPr>
        <w:t>onal, allowi</w:t>
      </w:r>
      <w:r w:rsidRPr="00525638">
        <w:rPr>
          <w:rFonts w:asciiTheme="minorHAnsi" w:hAnsiTheme="minorHAnsi"/>
          <w:spacing w:val="4"/>
          <w:sz w:val="50"/>
          <w:szCs w:val="50"/>
        </w:rPr>
        <w:t>n</w:t>
      </w:r>
      <w:r w:rsidRPr="00525638">
        <w:rPr>
          <w:rFonts w:asciiTheme="minorHAnsi" w:hAnsiTheme="minorHAnsi"/>
          <w:sz w:val="50"/>
          <w:szCs w:val="50"/>
        </w:rPr>
        <w:t>g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on</w:t>
      </w:r>
      <w:r w:rsidRPr="00525638">
        <w:rPr>
          <w:rFonts w:asciiTheme="minorHAnsi" w:hAnsiTheme="minorHAnsi"/>
          <w:spacing w:val="4"/>
          <w:sz w:val="50"/>
          <w:szCs w:val="50"/>
        </w:rPr>
        <w:t>l</w:t>
      </w:r>
      <w:r w:rsidRPr="00525638">
        <w:rPr>
          <w:rFonts w:asciiTheme="minorHAnsi" w:hAnsiTheme="minorHAnsi"/>
          <w:sz w:val="50"/>
          <w:szCs w:val="50"/>
        </w:rPr>
        <w:t>y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one</w:t>
      </w:r>
      <w:r w:rsidRPr="00525638">
        <w:rPr>
          <w:rFonts w:asciiTheme="minorHAnsi" w:hAnsiTheme="minorHAnsi"/>
          <w:spacing w:val="2"/>
          <w:sz w:val="50"/>
          <w:szCs w:val="50"/>
        </w:rPr>
        <w:t>-</w:t>
      </w:r>
      <w:r w:rsidRPr="00525638">
        <w:rPr>
          <w:rFonts w:asciiTheme="minorHAnsi" w:hAnsiTheme="minorHAnsi"/>
          <w:sz w:val="50"/>
          <w:szCs w:val="50"/>
        </w:rPr>
        <w:t>w</w:t>
      </w:r>
      <w:r w:rsidRPr="00525638">
        <w:rPr>
          <w:rFonts w:asciiTheme="minorHAnsi" w:hAnsiTheme="minorHAnsi"/>
          <w:spacing w:val="3"/>
          <w:sz w:val="50"/>
          <w:szCs w:val="50"/>
        </w:rPr>
        <w:t>a</w:t>
      </w:r>
      <w:r w:rsidRPr="00525638">
        <w:rPr>
          <w:rFonts w:asciiTheme="minorHAnsi" w:hAnsiTheme="minorHAnsi"/>
          <w:sz w:val="50"/>
          <w:szCs w:val="50"/>
        </w:rPr>
        <w:t>y c</w:t>
      </w:r>
      <w:r w:rsidRPr="00525638">
        <w:rPr>
          <w:rFonts w:asciiTheme="minorHAnsi" w:hAnsiTheme="minorHAnsi"/>
          <w:spacing w:val="3"/>
          <w:sz w:val="50"/>
          <w:szCs w:val="50"/>
        </w:rPr>
        <w:t>o</w:t>
      </w:r>
      <w:r w:rsidRPr="00525638">
        <w:rPr>
          <w:rFonts w:asciiTheme="minorHAnsi" w:hAnsiTheme="minorHAnsi"/>
          <w:sz w:val="50"/>
          <w:szCs w:val="50"/>
        </w:rPr>
        <w:t>m</w:t>
      </w:r>
      <w:r w:rsidRPr="00525638">
        <w:rPr>
          <w:rFonts w:asciiTheme="minorHAnsi" w:hAnsiTheme="minorHAnsi"/>
          <w:spacing w:val="-4"/>
          <w:sz w:val="50"/>
          <w:szCs w:val="50"/>
        </w:rPr>
        <w:t>m</w:t>
      </w:r>
      <w:r w:rsidRPr="00525638">
        <w:rPr>
          <w:rFonts w:asciiTheme="minorHAnsi" w:hAnsiTheme="minorHAnsi"/>
          <w:sz w:val="50"/>
          <w:szCs w:val="50"/>
        </w:rPr>
        <w:t>un</w:t>
      </w:r>
      <w:r w:rsidRPr="00525638">
        <w:rPr>
          <w:rFonts w:asciiTheme="minorHAnsi" w:hAnsiTheme="minorHAnsi"/>
          <w:spacing w:val="4"/>
          <w:sz w:val="50"/>
          <w:szCs w:val="50"/>
        </w:rPr>
        <w:t>i</w:t>
      </w:r>
      <w:r w:rsidRPr="00525638">
        <w:rPr>
          <w:rFonts w:asciiTheme="minorHAnsi" w:hAnsiTheme="minorHAnsi"/>
          <w:sz w:val="50"/>
          <w:szCs w:val="50"/>
        </w:rPr>
        <w:t>c</w:t>
      </w:r>
      <w:r w:rsidRPr="00525638">
        <w:rPr>
          <w:rFonts w:asciiTheme="minorHAnsi" w:hAnsiTheme="minorHAnsi"/>
          <w:spacing w:val="-2"/>
          <w:sz w:val="50"/>
          <w:szCs w:val="50"/>
        </w:rPr>
        <w:t>a</w:t>
      </w:r>
      <w:r w:rsidRPr="00525638">
        <w:rPr>
          <w:rFonts w:asciiTheme="minorHAnsi" w:hAnsiTheme="minorHAnsi"/>
          <w:sz w:val="50"/>
          <w:szCs w:val="50"/>
        </w:rPr>
        <w:t>tio</w:t>
      </w:r>
      <w:r w:rsidRPr="00525638">
        <w:rPr>
          <w:rFonts w:asciiTheme="minorHAnsi" w:hAnsiTheme="minorHAnsi"/>
          <w:spacing w:val="7"/>
          <w:sz w:val="50"/>
          <w:szCs w:val="50"/>
        </w:rPr>
        <w:t>n</w:t>
      </w:r>
      <w:r w:rsidR="007A5FCA">
        <w:rPr>
          <w:rFonts w:asciiTheme="minorHAnsi" w:hAnsiTheme="minorHAnsi"/>
          <w:spacing w:val="7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.</w:t>
      </w:r>
      <w:r w:rsidRPr="00525638">
        <w:rPr>
          <w:rFonts w:asciiTheme="minorHAnsi" w:hAnsiTheme="minorHAnsi"/>
          <w:spacing w:val="2"/>
          <w:sz w:val="50"/>
          <w:szCs w:val="50"/>
        </w:rPr>
        <w:t>I</w:t>
      </w:r>
      <w:r w:rsidRPr="00525638">
        <w:rPr>
          <w:rFonts w:asciiTheme="minorHAnsi" w:hAnsiTheme="minorHAnsi"/>
          <w:sz w:val="50"/>
          <w:szCs w:val="50"/>
        </w:rPr>
        <w:t>f tw</w:t>
      </w:r>
      <w:r w:rsidRPr="00525638">
        <w:rPr>
          <w:rFonts w:asciiTheme="minorHAnsi" w:hAnsiTheme="minorHAnsi"/>
          <w:spacing w:val="-1"/>
          <w:sz w:val="50"/>
          <w:szCs w:val="50"/>
        </w:rPr>
        <w:t>o</w:t>
      </w:r>
      <w:r w:rsidRPr="00525638">
        <w:rPr>
          <w:rFonts w:asciiTheme="minorHAnsi" w:hAnsiTheme="minorHAnsi"/>
          <w:spacing w:val="6"/>
          <w:sz w:val="50"/>
          <w:szCs w:val="50"/>
        </w:rPr>
        <w:t>-</w:t>
      </w:r>
      <w:r w:rsidRPr="00525638">
        <w:rPr>
          <w:rFonts w:asciiTheme="minorHAnsi" w:hAnsiTheme="minorHAnsi"/>
          <w:sz w:val="50"/>
          <w:szCs w:val="50"/>
        </w:rPr>
        <w:t>w</w:t>
      </w:r>
      <w:r w:rsidRPr="00525638">
        <w:rPr>
          <w:rFonts w:asciiTheme="minorHAnsi" w:hAnsiTheme="minorHAnsi"/>
          <w:spacing w:val="-2"/>
          <w:sz w:val="50"/>
          <w:szCs w:val="50"/>
        </w:rPr>
        <w:t>a</w:t>
      </w:r>
      <w:r w:rsidRPr="00525638">
        <w:rPr>
          <w:rFonts w:asciiTheme="minorHAnsi" w:hAnsiTheme="minorHAnsi"/>
          <w:sz w:val="50"/>
          <w:szCs w:val="50"/>
        </w:rPr>
        <w:t>y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c</w:t>
      </w:r>
      <w:r w:rsidRPr="00525638">
        <w:rPr>
          <w:rFonts w:asciiTheme="minorHAnsi" w:hAnsiTheme="minorHAnsi"/>
          <w:spacing w:val="3"/>
          <w:sz w:val="50"/>
          <w:szCs w:val="50"/>
        </w:rPr>
        <w:t>o</w:t>
      </w:r>
      <w:r w:rsidRPr="00525638">
        <w:rPr>
          <w:rFonts w:asciiTheme="minorHAnsi" w:hAnsiTheme="minorHAnsi"/>
          <w:sz w:val="50"/>
          <w:szCs w:val="50"/>
        </w:rPr>
        <w:t>m</w:t>
      </w:r>
      <w:r w:rsidRPr="00525638">
        <w:rPr>
          <w:rFonts w:asciiTheme="minorHAnsi" w:hAnsiTheme="minorHAnsi"/>
          <w:spacing w:val="-4"/>
          <w:sz w:val="50"/>
          <w:szCs w:val="50"/>
        </w:rPr>
        <w:t>m</w:t>
      </w:r>
      <w:r w:rsidRPr="00525638">
        <w:rPr>
          <w:rFonts w:asciiTheme="minorHAnsi" w:hAnsiTheme="minorHAnsi"/>
          <w:spacing w:val="4"/>
          <w:sz w:val="50"/>
          <w:szCs w:val="50"/>
        </w:rPr>
        <w:t>u</w:t>
      </w:r>
      <w:r w:rsidRPr="00525638">
        <w:rPr>
          <w:rFonts w:asciiTheme="minorHAnsi" w:hAnsiTheme="minorHAnsi"/>
          <w:sz w:val="50"/>
          <w:szCs w:val="50"/>
        </w:rPr>
        <w:t>nic</w:t>
      </w:r>
      <w:r w:rsidRPr="00525638">
        <w:rPr>
          <w:rFonts w:asciiTheme="minorHAnsi" w:hAnsiTheme="minorHAnsi"/>
          <w:spacing w:val="2"/>
          <w:sz w:val="50"/>
          <w:szCs w:val="50"/>
        </w:rPr>
        <w:t>a</w:t>
      </w:r>
      <w:r w:rsidRPr="00525638">
        <w:rPr>
          <w:rFonts w:asciiTheme="minorHAnsi" w:hAnsiTheme="minorHAnsi"/>
          <w:sz w:val="50"/>
          <w:szCs w:val="50"/>
        </w:rPr>
        <w:t>tion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pacing w:val="5"/>
          <w:sz w:val="50"/>
          <w:szCs w:val="50"/>
        </w:rPr>
        <w:t>i</w:t>
      </w:r>
      <w:r w:rsidRPr="00525638">
        <w:rPr>
          <w:rFonts w:asciiTheme="minorHAnsi" w:hAnsiTheme="minorHAnsi"/>
          <w:sz w:val="50"/>
          <w:szCs w:val="50"/>
        </w:rPr>
        <w:t>s</w:t>
      </w:r>
      <w:r w:rsidR="007A5FCA">
        <w:rPr>
          <w:rFonts w:asciiTheme="minorHAnsi" w:hAnsiTheme="minorHAnsi"/>
          <w:sz w:val="50"/>
          <w:szCs w:val="50"/>
        </w:rPr>
        <w:t xml:space="preserve"> </w:t>
      </w:r>
      <w:proofErr w:type="gramStart"/>
      <w:r w:rsidRPr="00525638">
        <w:rPr>
          <w:rFonts w:asciiTheme="minorHAnsi" w:hAnsiTheme="minorHAnsi"/>
          <w:spacing w:val="1"/>
          <w:sz w:val="50"/>
          <w:szCs w:val="50"/>
        </w:rPr>
        <w:t>r</w:t>
      </w:r>
      <w:r w:rsidRPr="00525638">
        <w:rPr>
          <w:rFonts w:asciiTheme="minorHAnsi" w:hAnsiTheme="minorHAnsi"/>
          <w:sz w:val="50"/>
          <w:szCs w:val="50"/>
        </w:rPr>
        <w:t>eq</w:t>
      </w:r>
      <w:r w:rsidRPr="00525638">
        <w:rPr>
          <w:rFonts w:asciiTheme="minorHAnsi" w:hAnsiTheme="minorHAnsi"/>
          <w:spacing w:val="-1"/>
          <w:sz w:val="50"/>
          <w:szCs w:val="50"/>
        </w:rPr>
        <w:t>u</w:t>
      </w:r>
      <w:r w:rsidRPr="00525638">
        <w:rPr>
          <w:rFonts w:asciiTheme="minorHAnsi" w:hAnsiTheme="minorHAnsi"/>
          <w:sz w:val="50"/>
          <w:szCs w:val="50"/>
        </w:rPr>
        <w:t>i</w:t>
      </w:r>
      <w:r w:rsidRPr="00525638">
        <w:rPr>
          <w:rFonts w:asciiTheme="minorHAnsi" w:hAnsiTheme="minorHAnsi"/>
          <w:spacing w:val="1"/>
          <w:sz w:val="50"/>
          <w:szCs w:val="50"/>
        </w:rPr>
        <w:t>r</w:t>
      </w:r>
      <w:r w:rsidRPr="00525638">
        <w:rPr>
          <w:rFonts w:asciiTheme="minorHAnsi" w:hAnsiTheme="minorHAnsi"/>
          <w:sz w:val="50"/>
          <w:szCs w:val="50"/>
        </w:rPr>
        <w:t>ed,</w:t>
      </w:r>
      <w:proofErr w:type="gramEnd"/>
      <w:r w:rsidR="007A5FCA">
        <w:rPr>
          <w:rFonts w:asciiTheme="minorHAnsi" w:hAnsiTheme="minorHAnsi"/>
          <w:sz w:val="50"/>
          <w:szCs w:val="50"/>
        </w:rPr>
        <w:t xml:space="preserve"> </w:t>
      </w:r>
      <w:r w:rsidRPr="00525638">
        <w:rPr>
          <w:rFonts w:asciiTheme="minorHAnsi" w:hAnsiTheme="minorHAnsi"/>
          <w:sz w:val="50"/>
          <w:szCs w:val="50"/>
        </w:rPr>
        <w:t>t</w:t>
      </w:r>
      <w:r w:rsidRPr="00525638">
        <w:rPr>
          <w:rFonts w:asciiTheme="minorHAnsi" w:hAnsiTheme="minorHAnsi"/>
          <w:spacing w:val="4"/>
          <w:sz w:val="50"/>
          <w:szCs w:val="50"/>
        </w:rPr>
        <w:t>w</w:t>
      </w:r>
      <w:r w:rsidRPr="00525638">
        <w:rPr>
          <w:rFonts w:asciiTheme="minorHAnsi" w:hAnsiTheme="minorHAnsi"/>
          <w:sz w:val="50"/>
          <w:szCs w:val="50"/>
        </w:rPr>
        <w:t xml:space="preserve">o pipes </w:t>
      </w:r>
      <w:r w:rsidRPr="00525638">
        <w:rPr>
          <w:rFonts w:asciiTheme="minorHAnsi" w:hAnsiTheme="minorHAnsi"/>
          <w:spacing w:val="-4"/>
          <w:sz w:val="50"/>
          <w:szCs w:val="50"/>
        </w:rPr>
        <w:t>m</w:t>
      </w:r>
      <w:r w:rsidRPr="00525638">
        <w:rPr>
          <w:rFonts w:asciiTheme="minorHAnsi" w:hAnsiTheme="minorHAnsi"/>
          <w:spacing w:val="4"/>
          <w:sz w:val="50"/>
          <w:szCs w:val="50"/>
        </w:rPr>
        <w:t>u</w:t>
      </w:r>
      <w:r w:rsidRPr="00525638">
        <w:rPr>
          <w:rFonts w:asciiTheme="minorHAnsi" w:hAnsiTheme="minorHAnsi"/>
          <w:spacing w:val="-2"/>
          <w:sz w:val="50"/>
          <w:szCs w:val="50"/>
        </w:rPr>
        <w:t>s</w:t>
      </w:r>
      <w:r w:rsidRPr="00525638">
        <w:rPr>
          <w:rFonts w:asciiTheme="minorHAnsi" w:hAnsiTheme="minorHAnsi"/>
          <w:sz w:val="50"/>
          <w:szCs w:val="50"/>
        </w:rPr>
        <w:t>t be u</w:t>
      </w:r>
      <w:r w:rsidRPr="00525638">
        <w:rPr>
          <w:rFonts w:asciiTheme="minorHAnsi" w:hAnsiTheme="minorHAnsi"/>
          <w:spacing w:val="2"/>
          <w:sz w:val="50"/>
          <w:szCs w:val="50"/>
        </w:rPr>
        <w:t>s</w:t>
      </w:r>
      <w:r w:rsidRPr="00525638">
        <w:rPr>
          <w:rFonts w:asciiTheme="minorHAnsi" w:hAnsiTheme="minorHAnsi"/>
          <w:sz w:val="50"/>
          <w:szCs w:val="50"/>
        </w:rPr>
        <w:t xml:space="preserve">ed, with </w:t>
      </w:r>
      <w:r w:rsidRPr="00525638">
        <w:rPr>
          <w:rFonts w:asciiTheme="minorHAnsi" w:hAnsiTheme="minorHAnsi"/>
          <w:spacing w:val="-1"/>
          <w:sz w:val="50"/>
          <w:szCs w:val="50"/>
        </w:rPr>
        <w:t>eac</w:t>
      </w:r>
      <w:r w:rsidRPr="00525638">
        <w:rPr>
          <w:rFonts w:asciiTheme="minorHAnsi" w:hAnsiTheme="minorHAnsi"/>
          <w:sz w:val="50"/>
          <w:szCs w:val="50"/>
        </w:rPr>
        <w:t xml:space="preserve">h pipe </w:t>
      </w:r>
      <w:r w:rsidRPr="00525638">
        <w:rPr>
          <w:rFonts w:asciiTheme="minorHAnsi" w:hAnsiTheme="minorHAnsi"/>
          <w:spacing w:val="-2"/>
          <w:sz w:val="50"/>
          <w:szCs w:val="50"/>
        </w:rPr>
        <w:t>s</w:t>
      </w:r>
      <w:r w:rsidRPr="00525638">
        <w:rPr>
          <w:rFonts w:asciiTheme="minorHAnsi" w:hAnsiTheme="minorHAnsi"/>
          <w:sz w:val="50"/>
          <w:szCs w:val="50"/>
        </w:rPr>
        <w:t>endi</w:t>
      </w:r>
      <w:r w:rsidRPr="00525638">
        <w:rPr>
          <w:rFonts w:asciiTheme="minorHAnsi" w:hAnsiTheme="minorHAnsi"/>
          <w:spacing w:val="4"/>
          <w:sz w:val="50"/>
          <w:szCs w:val="50"/>
        </w:rPr>
        <w:t>n</w:t>
      </w:r>
      <w:r w:rsidR="007A5FCA">
        <w:rPr>
          <w:rFonts w:asciiTheme="minorHAnsi" w:hAnsiTheme="minorHAnsi"/>
          <w:sz w:val="50"/>
          <w:szCs w:val="50"/>
        </w:rPr>
        <w:t>g</w:t>
      </w:r>
      <w:r w:rsidRPr="00525638">
        <w:rPr>
          <w:rFonts w:asciiTheme="minorHAnsi" w:hAnsiTheme="minorHAnsi"/>
          <w:sz w:val="50"/>
          <w:szCs w:val="50"/>
        </w:rPr>
        <w:t xml:space="preserve"> data in a </w:t>
      </w:r>
      <w:proofErr w:type="spellStart"/>
      <w:r w:rsidRPr="00525638">
        <w:rPr>
          <w:rFonts w:asciiTheme="minorHAnsi" w:hAnsiTheme="minorHAnsi"/>
          <w:sz w:val="50"/>
          <w:szCs w:val="50"/>
        </w:rPr>
        <w:t>di</w:t>
      </w:r>
      <w:r w:rsidRPr="00525638">
        <w:rPr>
          <w:rFonts w:asciiTheme="minorHAnsi" w:hAnsiTheme="minorHAnsi"/>
          <w:spacing w:val="-12"/>
          <w:sz w:val="50"/>
          <w:szCs w:val="50"/>
        </w:rPr>
        <w:t>f</w:t>
      </w:r>
      <w:r w:rsidRPr="00525638">
        <w:rPr>
          <w:rFonts w:asciiTheme="minorHAnsi" w:hAnsiTheme="minorHAnsi"/>
          <w:spacing w:val="-3"/>
          <w:sz w:val="50"/>
          <w:szCs w:val="50"/>
        </w:rPr>
        <w:t>f</w:t>
      </w:r>
      <w:r w:rsidRPr="00525638">
        <w:rPr>
          <w:rFonts w:asciiTheme="minorHAnsi" w:hAnsiTheme="minorHAnsi"/>
          <w:sz w:val="50"/>
          <w:szCs w:val="50"/>
        </w:rPr>
        <w:t>erentdi</w:t>
      </w:r>
      <w:r w:rsidRPr="00525638">
        <w:rPr>
          <w:rFonts w:asciiTheme="minorHAnsi" w:hAnsiTheme="minorHAnsi"/>
          <w:spacing w:val="1"/>
          <w:sz w:val="50"/>
          <w:szCs w:val="50"/>
        </w:rPr>
        <w:t>r</w:t>
      </w:r>
      <w:r w:rsidRPr="00525638">
        <w:rPr>
          <w:rFonts w:asciiTheme="minorHAnsi" w:hAnsiTheme="minorHAnsi"/>
          <w:sz w:val="50"/>
          <w:szCs w:val="50"/>
        </w:rPr>
        <w:t>e</w:t>
      </w:r>
      <w:r w:rsidRPr="00525638">
        <w:rPr>
          <w:rFonts w:asciiTheme="minorHAnsi" w:hAnsiTheme="minorHAnsi"/>
          <w:spacing w:val="-1"/>
          <w:sz w:val="50"/>
          <w:szCs w:val="50"/>
        </w:rPr>
        <w:t>c</w:t>
      </w:r>
      <w:r w:rsidRPr="00525638">
        <w:rPr>
          <w:rFonts w:asciiTheme="minorHAnsi" w:hAnsiTheme="minorHAnsi"/>
          <w:sz w:val="50"/>
          <w:szCs w:val="50"/>
        </w:rPr>
        <w:t>tio</w:t>
      </w:r>
      <w:r w:rsidRPr="00525638">
        <w:rPr>
          <w:rFonts w:asciiTheme="minorHAnsi" w:hAnsiTheme="minorHAnsi"/>
          <w:spacing w:val="2"/>
          <w:sz w:val="50"/>
          <w:szCs w:val="50"/>
        </w:rPr>
        <w:t>n</w:t>
      </w:r>
      <w:proofErr w:type="spellEnd"/>
      <w:r w:rsidRPr="00525638">
        <w:rPr>
          <w:rFonts w:asciiTheme="minorHAnsi" w:hAnsiTheme="minorHAnsi"/>
          <w:sz w:val="50"/>
          <w:szCs w:val="50"/>
        </w:rPr>
        <w:t>.</w:t>
      </w: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before="7" w:line="260" w:lineRule="exact"/>
        <w:ind w:left="810" w:right="1440"/>
        <w:rPr>
          <w:rFonts w:asciiTheme="minorHAnsi" w:hAnsiTheme="minorHAnsi"/>
          <w:sz w:val="26"/>
          <w:szCs w:val="26"/>
        </w:rPr>
      </w:pPr>
    </w:p>
    <w:p w:rsidR="00137DAE" w:rsidRPr="00525638" w:rsidRDefault="00C22CCD" w:rsidP="00D249CA">
      <w:pPr>
        <w:ind w:left="810" w:right="1440"/>
        <w:rPr>
          <w:rFonts w:asciiTheme="minorHAnsi" w:hAnsiTheme="minorHAnsi"/>
          <w:sz w:val="40"/>
          <w:szCs w:val="40"/>
        </w:rPr>
        <w:sectPr w:rsidR="00137DAE" w:rsidRPr="00525638">
          <w:headerReference w:type="default" r:id="rId8"/>
          <w:pgSz w:w="14400" w:h="10800" w:orient="landscape"/>
          <w:pgMar w:top="2060" w:right="740" w:bottom="280" w:left="760" w:header="972" w:footer="0" w:gutter="0"/>
          <w:cols w:space="720"/>
        </w:sectPr>
      </w:pPr>
      <w:r w:rsidRPr="00525638">
        <w:rPr>
          <w:rFonts w:asciiTheme="minorHAnsi" w:hAnsiTheme="minorHAnsi"/>
          <w:b/>
          <w:sz w:val="40"/>
          <w:szCs w:val="40"/>
        </w:rPr>
        <w:t>Re</w:t>
      </w:r>
      <w:r w:rsidRPr="00525638">
        <w:rPr>
          <w:rFonts w:asciiTheme="minorHAnsi" w:hAnsiTheme="minorHAnsi"/>
          <w:b/>
          <w:spacing w:val="2"/>
          <w:sz w:val="40"/>
          <w:szCs w:val="40"/>
        </w:rPr>
        <w:t>f</w:t>
      </w:r>
      <w:r w:rsidRPr="00525638">
        <w:rPr>
          <w:rFonts w:asciiTheme="minorHAnsi" w:hAnsiTheme="minorHAnsi"/>
          <w:b/>
          <w:sz w:val="40"/>
          <w:szCs w:val="40"/>
        </w:rPr>
        <w:t>e</w:t>
      </w:r>
      <w:r w:rsidRPr="00525638">
        <w:rPr>
          <w:rFonts w:asciiTheme="minorHAnsi" w:hAnsiTheme="minorHAnsi"/>
          <w:b/>
          <w:spacing w:val="-8"/>
          <w:sz w:val="40"/>
          <w:szCs w:val="40"/>
        </w:rPr>
        <w:t>r</w:t>
      </w:r>
      <w:r w:rsidRPr="00525638">
        <w:rPr>
          <w:rFonts w:asciiTheme="minorHAnsi" w:hAnsiTheme="minorHAnsi"/>
          <w:b/>
          <w:sz w:val="40"/>
          <w:szCs w:val="40"/>
        </w:rPr>
        <w:t>enc</w:t>
      </w:r>
      <w:r w:rsidRPr="00525638">
        <w:rPr>
          <w:rFonts w:asciiTheme="minorHAnsi" w:hAnsiTheme="minorHAnsi"/>
          <w:b/>
          <w:spacing w:val="1"/>
          <w:sz w:val="40"/>
          <w:szCs w:val="40"/>
        </w:rPr>
        <w:t>e</w:t>
      </w:r>
      <w:r w:rsidRPr="00525638">
        <w:rPr>
          <w:rFonts w:asciiTheme="minorHAnsi" w:hAnsiTheme="minorHAnsi"/>
          <w:b/>
          <w:sz w:val="40"/>
          <w:szCs w:val="40"/>
        </w:rPr>
        <w:t>s</w:t>
      </w:r>
      <w:proofErr w:type="gramStart"/>
      <w:r w:rsidRPr="00525638">
        <w:rPr>
          <w:rFonts w:asciiTheme="minorHAnsi" w:hAnsiTheme="minorHAnsi"/>
          <w:sz w:val="40"/>
          <w:szCs w:val="40"/>
        </w:rPr>
        <w:t>:O</w:t>
      </w:r>
      <w:r w:rsidRPr="00525638">
        <w:rPr>
          <w:rFonts w:asciiTheme="minorHAnsi" w:hAnsiTheme="minorHAnsi"/>
          <w:spacing w:val="2"/>
          <w:sz w:val="40"/>
          <w:szCs w:val="40"/>
        </w:rPr>
        <w:t>p</w:t>
      </w:r>
      <w:r w:rsidRPr="00525638">
        <w:rPr>
          <w:rFonts w:asciiTheme="minorHAnsi" w:hAnsiTheme="minorHAnsi"/>
          <w:sz w:val="40"/>
          <w:szCs w:val="40"/>
        </w:rPr>
        <w:t>e</w:t>
      </w:r>
      <w:r w:rsidRPr="00525638">
        <w:rPr>
          <w:rFonts w:asciiTheme="minorHAnsi" w:hAnsiTheme="minorHAnsi"/>
          <w:spacing w:val="2"/>
          <w:sz w:val="40"/>
          <w:szCs w:val="40"/>
        </w:rPr>
        <w:t>r</w:t>
      </w:r>
      <w:r w:rsidRPr="00525638">
        <w:rPr>
          <w:rFonts w:asciiTheme="minorHAnsi" w:hAnsiTheme="minorHAnsi"/>
          <w:sz w:val="40"/>
          <w:szCs w:val="40"/>
        </w:rPr>
        <w:t>ati</w:t>
      </w:r>
      <w:r w:rsidRPr="00525638">
        <w:rPr>
          <w:rFonts w:asciiTheme="minorHAnsi" w:hAnsiTheme="minorHAnsi"/>
          <w:spacing w:val="-2"/>
          <w:sz w:val="40"/>
          <w:szCs w:val="40"/>
        </w:rPr>
        <w:t>n</w:t>
      </w:r>
      <w:r w:rsidRPr="00525638">
        <w:rPr>
          <w:rFonts w:asciiTheme="minorHAnsi" w:hAnsiTheme="minorHAnsi"/>
          <w:sz w:val="40"/>
          <w:szCs w:val="40"/>
        </w:rPr>
        <w:t>gS</w:t>
      </w:r>
      <w:r w:rsidRPr="00525638">
        <w:rPr>
          <w:rFonts w:asciiTheme="minorHAnsi" w:hAnsiTheme="minorHAnsi"/>
          <w:spacing w:val="-8"/>
          <w:sz w:val="40"/>
          <w:szCs w:val="40"/>
        </w:rPr>
        <w:t>y</w:t>
      </w:r>
      <w:r w:rsidRPr="00525638">
        <w:rPr>
          <w:rFonts w:asciiTheme="minorHAnsi" w:hAnsiTheme="minorHAnsi"/>
          <w:spacing w:val="-1"/>
          <w:sz w:val="40"/>
          <w:szCs w:val="40"/>
        </w:rPr>
        <w:t>s</w:t>
      </w:r>
      <w:r w:rsidRPr="00525638">
        <w:rPr>
          <w:rFonts w:asciiTheme="minorHAnsi" w:hAnsiTheme="minorHAnsi"/>
          <w:sz w:val="40"/>
          <w:szCs w:val="40"/>
        </w:rPr>
        <w:t>temc</w:t>
      </w:r>
      <w:r w:rsidRPr="00525638">
        <w:rPr>
          <w:rFonts w:asciiTheme="minorHAnsi" w:hAnsiTheme="minorHAnsi"/>
          <w:spacing w:val="3"/>
          <w:sz w:val="40"/>
          <w:szCs w:val="40"/>
        </w:rPr>
        <w:t>o</w:t>
      </w:r>
      <w:r w:rsidRPr="00525638">
        <w:rPr>
          <w:rFonts w:asciiTheme="minorHAnsi" w:hAnsiTheme="minorHAnsi"/>
          <w:spacing w:val="-2"/>
          <w:sz w:val="40"/>
          <w:szCs w:val="40"/>
        </w:rPr>
        <w:t>n</w:t>
      </w:r>
      <w:r w:rsidRPr="00525638">
        <w:rPr>
          <w:rFonts w:asciiTheme="minorHAnsi" w:hAnsiTheme="minorHAnsi"/>
          <w:sz w:val="40"/>
          <w:szCs w:val="40"/>
        </w:rPr>
        <w:t>c</w:t>
      </w:r>
      <w:r w:rsidRPr="00525638">
        <w:rPr>
          <w:rFonts w:asciiTheme="minorHAnsi" w:hAnsiTheme="minorHAnsi"/>
          <w:spacing w:val="1"/>
          <w:sz w:val="40"/>
          <w:szCs w:val="40"/>
        </w:rPr>
        <w:t>e</w:t>
      </w:r>
      <w:r w:rsidRPr="00525638">
        <w:rPr>
          <w:rFonts w:asciiTheme="minorHAnsi" w:hAnsiTheme="minorHAnsi"/>
          <w:spacing w:val="2"/>
          <w:sz w:val="40"/>
          <w:szCs w:val="40"/>
        </w:rPr>
        <w:t>p</w:t>
      </w:r>
      <w:r w:rsidRPr="00525638">
        <w:rPr>
          <w:rFonts w:asciiTheme="minorHAnsi" w:hAnsiTheme="minorHAnsi"/>
          <w:sz w:val="40"/>
          <w:szCs w:val="40"/>
        </w:rPr>
        <w:t>ts</w:t>
      </w:r>
      <w:r w:rsidRPr="00525638">
        <w:rPr>
          <w:rFonts w:asciiTheme="minorHAnsi" w:hAnsiTheme="minorHAnsi"/>
          <w:spacing w:val="4"/>
          <w:sz w:val="40"/>
          <w:szCs w:val="40"/>
        </w:rPr>
        <w:t>P</w:t>
      </w:r>
      <w:r w:rsidRPr="00525638">
        <w:rPr>
          <w:rFonts w:asciiTheme="minorHAnsi" w:hAnsiTheme="minorHAnsi"/>
          <w:sz w:val="40"/>
          <w:szCs w:val="40"/>
        </w:rPr>
        <w:t>a</w:t>
      </w:r>
      <w:r w:rsidRPr="00525638">
        <w:rPr>
          <w:rFonts w:asciiTheme="minorHAnsi" w:hAnsiTheme="minorHAnsi"/>
          <w:spacing w:val="-2"/>
          <w:sz w:val="40"/>
          <w:szCs w:val="40"/>
        </w:rPr>
        <w:t>g</w:t>
      </w:r>
      <w:r w:rsidRPr="00525638">
        <w:rPr>
          <w:rFonts w:asciiTheme="minorHAnsi" w:hAnsiTheme="minorHAnsi"/>
          <w:sz w:val="40"/>
          <w:szCs w:val="40"/>
        </w:rPr>
        <w:t>e</w:t>
      </w:r>
      <w:r w:rsidRPr="00525638">
        <w:rPr>
          <w:rFonts w:asciiTheme="minorHAnsi" w:hAnsiTheme="minorHAnsi"/>
          <w:spacing w:val="-2"/>
          <w:sz w:val="40"/>
          <w:szCs w:val="40"/>
        </w:rPr>
        <w:t>n</w:t>
      </w:r>
      <w:r w:rsidRPr="00525638">
        <w:rPr>
          <w:rFonts w:asciiTheme="minorHAnsi" w:hAnsiTheme="minorHAnsi"/>
          <w:spacing w:val="1"/>
          <w:sz w:val="40"/>
          <w:szCs w:val="40"/>
        </w:rPr>
        <w:t>.</w:t>
      </w:r>
      <w:r w:rsidRPr="00525638">
        <w:rPr>
          <w:rFonts w:asciiTheme="minorHAnsi" w:hAnsiTheme="minorHAnsi"/>
          <w:sz w:val="40"/>
          <w:szCs w:val="40"/>
        </w:rPr>
        <w:t>o</w:t>
      </w:r>
      <w:r w:rsidRPr="00525638">
        <w:rPr>
          <w:rFonts w:asciiTheme="minorHAnsi" w:hAnsiTheme="minorHAnsi"/>
          <w:spacing w:val="2"/>
          <w:sz w:val="40"/>
          <w:szCs w:val="40"/>
        </w:rPr>
        <w:t>14</w:t>
      </w:r>
      <w:r w:rsidRPr="00525638">
        <w:rPr>
          <w:rFonts w:asciiTheme="minorHAnsi" w:hAnsiTheme="minorHAnsi"/>
          <w:sz w:val="40"/>
          <w:szCs w:val="40"/>
        </w:rPr>
        <w:t>2</w:t>
      </w:r>
      <w:r w:rsidRPr="00525638">
        <w:rPr>
          <w:rFonts w:asciiTheme="minorHAnsi" w:hAnsiTheme="minorHAnsi"/>
          <w:spacing w:val="-1"/>
          <w:sz w:val="40"/>
          <w:szCs w:val="40"/>
        </w:rPr>
        <w:t>s</w:t>
      </w:r>
      <w:r w:rsidRPr="00525638">
        <w:rPr>
          <w:rFonts w:asciiTheme="minorHAnsi" w:hAnsiTheme="minorHAnsi"/>
          <w:sz w:val="40"/>
          <w:szCs w:val="40"/>
        </w:rPr>
        <w:t>e</w:t>
      </w:r>
      <w:r w:rsidRPr="00525638">
        <w:rPr>
          <w:rFonts w:asciiTheme="minorHAnsi" w:hAnsiTheme="minorHAnsi"/>
          <w:spacing w:val="1"/>
          <w:sz w:val="40"/>
          <w:szCs w:val="40"/>
        </w:rPr>
        <w:t>c</w:t>
      </w:r>
      <w:r w:rsidRPr="00525638">
        <w:rPr>
          <w:rFonts w:asciiTheme="minorHAnsi" w:hAnsiTheme="minorHAnsi"/>
          <w:sz w:val="40"/>
          <w:szCs w:val="40"/>
        </w:rPr>
        <w:t>ti</w:t>
      </w:r>
      <w:r w:rsidRPr="00525638">
        <w:rPr>
          <w:rFonts w:asciiTheme="minorHAnsi" w:hAnsiTheme="minorHAnsi"/>
          <w:spacing w:val="1"/>
          <w:sz w:val="40"/>
          <w:szCs w:val="40"/>
        </w:rPr>
        <w:t>o</w:t>
      </w:r>
      <w:r w:rsidRPr="00525638">
        <w:rPr>
          <w:rFonts w:asciiTheme="minorHAnsi" w:hAnsiTheme="minorHAnsi"/>
          <w:sz w:val="40"/>
          <w:szCs w:val="40"/>
        </w:rPr>
        <w:t>n</w:t>
      </w:r>
      <w:r w:rsidRPr="00525638">
        <w:rPr>
          <w:rFonts w:asciiTheme="minorHAnsi" w:hAnsiTheme="minorHAnsi"/>
          <w:spacing w:val="2"/>
          <w:sz w:val="40"/>
          <w:szCs w:val="40"/>
        </w:rPr>
        <w:t>3</w:t>
      </w:r>
      <w:r w:rsidRPr="00525638">
        <w:rPr>
          <w:rFonts w:asciiTheme="minorHAnsi" w:hAnsiTheme="minorHAnsi"/>
          <w:spacing w:val="1"/>
          <w:sz w:val="40"/>
          <w:szCs w:val="40"/>
        </w:rPr>
        <w:t>.</w:t>
      </w:r>
      <w:r w:rsidRPr="00525638">
        <w:rPr>
          <w:rFonts w:asciiTheme="minorHAnsi" w:hAnsiTheme="minorHAnsi"/>
          <w:spacing w:val="2"/>
          <w:sz w:val="40"/>
          <w:szCs w:val="40"/>
        </w:rPr>
        <w:t>6</w:t>
      </w:r>
      <w:r w:rsidRPr="00525638">
        <w:rPr>
          <w:rFonts w:asciiTheme="minorHAnsi" w:hAnsiTheme="minorHAnsi"/>
          <w:spacing w:val="1"/>
          <w:sz w:val="40"/>
          <w:szCs w:val="40"/>
        </w:rPr>
        <w:t>.</w:t>
      </w:r>
      <w:r w:rsidRPr="00525638">
        <w:rPr>
          <w:rFonts w:asciiTheme="minorHAnsi" w:hAnsiTheme="minorHAnsi"/>
          <w:spacing w:val="2"/>
          <w:sz w:val="40"/>
          <w:szCs w:val="40"/>
        </w:rPr>
        <w:t>3</w:t>
      </w:r>
      <w:r w:rsidRPr="00525638">
        <w:rPr>
          <w:rFonts w:asciiTheme="minorHAnsi" w:hAnsiTheme="minorHAnsi"/>
          <w:spacing w:val="1"/>
          <w:sz w:val="40"/>
          <w:szCs w:val="40"/>
        </w:rPr>
        <w:t>.</w:t>
      </w:r>
      <w:r w:rsidRPr="00525638">
        <w:rPr>
          <w:rFonts w:asciiTheme="minorHAnsi" w:hAnsiTheme="minorHAnsi"/>
          <w:sz w:val="40"/>
          <w:szCs w:val="40"/>
        </w:rPr>
        <w:t>1</w:t>
      </w:r>
      <w:proofErr w:type="gramEnd"/>
    </w:p>
    <w:p w:rsidR="00137DAE" w:rsidRPr="00525638" w:rsidRDefault="00137DAE" w:rsidP="00D249CA">
      <w:pPr>
        <w:spacing w:before="6" w:line="160" w:lineRule="exact"/>
        <w:ind w:left="810" w:right="1440"/>
        <w:rPr>
          <w:rFonts w:asciiTheme="minorHAnsi" w:hAnsiTheme="minorHAnsi"/>
          <w:sz w:val="17"/>
          <w:szCs w:val="17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C22CCD" w:rsidP="00D249CA">
      <w:pPr>
        <w:spacing w:line="700" w:lineRule="exact"/>
        <w:ind w:left="810" w:right="1440"/>
        <w:rPr>
          <w:rFonts w:asciiTheme="minorHAnsi" w:eastAsia="Calibri" w:hAnsiTheme="minorHAnsi" w:cs="Calibri"/>
          <w:sz w:val="64"/>
          <w:szCs w:val="64"/>
        </w:rPr>
      </w:pP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A</w:t>
      </w:r>
      <w:r w:rsidR="00586137">
        <w:rPr>
          <w:rFonts w:asciiTheme="minorHAnsi" w:eastAsia="Calibri" w:hAnsiTheme="minorHAnsi" w:cs="Calibri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p</w:t>
      </w:r>
      <w:r w:rsidRPr="00525638">
        <w:rPr>
          <w:rFonts w:asciiTheme="minorHAnsi" w:eastAsia="Calibri" w:hAnsiTheme="minorHAnsi" w:cs="Calibri"/>
          <w:spacing w:val="2"/>
          <w:position w:val="3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pe</w:t>
      </w:r>
      <w:r w:rsidR="00586137">
        <w:rPr>
          <w:rFonts w:asciiTheme="minorHAnsi" w:eastAsia="Calibri" w:hAnsiTheme="minorHAnsi" w:cs="Calibri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h</w:t>
      </w:r>
      <w:r w:rsidRPr="00525638">
        <w:rPr>
          <w:rFonts w:asciiTheme="minorHAnsi" w:eastAsia="Calibri" w:hAnsiTheme="minorHAnsi" w:cs="Calibri"/>
          <w:spacing w:val="2"/>
          <w:position w:val="3"/>
          <w:sz w:val="64"/>
          <w:szCs w:val="64"/>
        </w:rPr>
        <w:t>a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s</w:t>
      </w:r>
      <w:r w:rsidR="00586137">
        <w:rPr>
          <w:rFonts w:asciiTheme="minorHAnsi" w:eastAsia="Calibri" w:hAnsiTheme="minorHAnsi" w:cs="Calibri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a</w:t>
      </w:r>
      <w:r w:rsidR="00586137">
        <w:rPr>
          <w:rFonts w:asciiTheme="minorHAnsi" w:eastAsia="Calibri" w:hAnsiTheme="minorHAnsi" w:cs="Calibri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11"/>
          <w:position w:val="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ead</w:t>
      </w:r>
      <w:r w:rsidR="00586137">
        <w:rPr>
          <w:rFonts w:asciiTheme="minorHAnsi" w:eastAsia="Calibri" w:hAnsiTheme="minorHAnsi" w:cs="Calibri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end</w:t>
      </w:r>
      <w:r w:rsidR="00586137">
        <w:rPr>
          <w:rFonts w:asciiTheme="minorHAnsi" w:eastAsia="Calibri" w:hAnsiTheme="minorHAnsi" w:cs="Calibri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a</w:t>
      </w:r>
      <w:r w:rsidRPr="00525638">
        <w:rPr>
          <w:rFonts w:asciiTheme="minorHAnsi" w:eastAsia="Calibri" w:hAnsiTheme="minorHAnsi" w:cs="Calibri"/>
          <w:spacing w:val="2"/>
          <w:position w:val="3"/>
          <w:sz w:val="64"/>
          <w:szCs w:val="64"/>
        </w:rPr>
        <w:t>n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d</w:t>
      </w:r>
      <w:r w:rsidR="00586137">
        <w:rPr>
          <w:rFonts w:asciiTheme="minorHAnsi" w:eastAsia="Calibri" w:hAnsiTheme="minorHAnsi" w:cs="Calibri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a</w:t>
      </w:r>
      <w:r w:rsidR="00586137">
        <w:rPr>
          <w:rFonts w:asciiTheme="minorHAnsi" w:eastAsia="Calibri" w:hAnsiTheme="minorHAnsi" w:cs="Calibri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w</w:t>
      </w:r>
      <w:r w:rsidRPr="00525638">
        <w:rPr>
          <w:rFonts w:asciiTheme="minorHAnsi" w:eastAsia="Calibri" w:hAnsiTheme="minorHAnsi" w:cs="Calibri"/>
          <w:spacing w:val="-2"/>
          <w:position w:val="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pacing w:val="2"/>
          <w:position w:val="3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pacing w:val="-3"/>
          <w:position w:val="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e</w:t>
      </w:r>
      <w:r w:rsidR="00586137">
        <w:rPr>
          <w:rFonts w:asciiTheme="minorHAnsi" w:eastAsia="Calibri" w:hAnsiTheme="minorHAnsi" w:cs="Calibri"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en</w:t>
      </w:r>
      <w:r w:rsidRPr="00525638">
        <w:rPr>
          <w:rFonts w:asciiTheme="minorHAnsi" w:eastAsia="Calibri" w:hAnsiTheme="minorHAnsi" w:cs="Calibri"/>
          <w:spacing w:val="1"/>
          <w:position w:val="3"/>
          <w:sz w:val="64"/>
          <w:szCs w:val="64"/>
        </w:rPr>
        <w:t>d</w:t>
      </w:r>
      <w:r w:rsidRPr="00525638">
        <w:rPr>
          <w:rFonts w:asciiTheme="minorHAnsi" w:eastAsia="Calibri" w:hAnsiTheme="minorHAnsi" w:cs="Calibri"/>
          <w:position w:val="3"/>
          <w:sz w:val="64"/>
          <w:szCs w:val="64"/>
        </w:rPr>
        <w:t>.</w:t>
      </w:r>
    </w:p>
    <w:p w:rsidR="00137DAE" w:rsidRPr="00525638" w:rsidRDefault="00137DAE" w:rsidP="00D249CA">
      <w:pPr>
        <w:spacing w:before="6" w:line="120" w:lineRule="exact"/>
        <w:ind w:left="810" w:right="1440"/>
        <w:rPr>
          <w:rFonts w:asciiTheme="minorHAnsi" w:hAnsiTheme="minorHAnsi"/>
          <w:sz w:val="13"/>
          <w:szCs w:val="13"/>
        </w:rPr>
      </w:pPr>
    </w:p>
    <w:p w:rsidR="00137DAE" w:rsidRPr="00525638" w:rsidRDefault="00C22CCD" w:rsidP="00D249CA">
      <w:pPr>
        <w:spacing w:line="760" w:lineRule="exact"/>
        <w:ind w:left="810" w:right="1440"/>
        <w:rPr>
          <w:rFonts w:asciiTheme="minorHAnsi" w:eastAsia="Calibri" w:hAnsiTheme="minorHAnsi" w:cs="Calibri"/>
          <w:sz w:val="64"/>
          <w:szCs w:val="64"/>
        </w:rPr>
        <w:sectPr w:rsidR="00137DAE" w:rsidRPr="00525638">
          <w:pgSz w:w="14400" w:h="10800" w:orient="landscape"/>
          <w:pgMar w:top="2060" w:right="740" w:bottom="280" w:left="1300" w:header="972" w:footer="0" w:gutter="0"/>
          <w:cols w:space="720"/>
        </w:sectPr>
      </w:pPr>
      <w:r w:rsidRPr="00525638">
        <w:rPr>
          <w:rFonts w:asciiTheme="minorHAnsi" w:eastAsia="Calibri" w:hAnsiTheme="minorHAnsi" w:cs="Calibri"/>
          <w:sz w:val="64"/>
          <w:szCs w:val="64"/>
        </w:rPr>
        <w:t>D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a</w:t>
      </w:r>
      <w:r w:rsidRPr="00525638">
        <w:rPr>
          <w:rFonts w:asciiTheme="minorHAnsi" w:eastAsia="Calibri" w:hAnsiTheme="minorHAnsi" w:cs="Calibri"/>
          <w:spacing w:val="-8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a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w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pacing w:val="-5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en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o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he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w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z w:val="64"/>
          <w:szCs w:val="64"/>
        </w:rPr>
        <w:t>ite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end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1"/>
          <w:sz w:val="64"/>
          <w:szCs w:val="64"/>
        </w:rPr>
        <w:t>o</w:t>
      </w:r>
      <w:r w:rsidRPr="00525638">
        <w:rPr>
          <w:rFonts w:asciiTheme="minorHAnsi" w:eastAsia="Calibri" w:hAnsiTheme="minorHAnsi" w:cs="Calibri"/>
          <w:sz w:val="64"/>
          <w:szCs w:val="64"/>
        </w:rPr>
        <w:t>f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a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p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z w:val="64"/>
          <w:szCs w:val="64"/>
        </w:rPr>
        <w:t>pe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6"/>
          <w:sz w:val="64"/>
          <w:szCs w:val="64"/>
        </w:rPr>
        <w:t>c</w:t>
      </w:r>
      <w:r w:rsidRPr="00525638">
        <w:rPr>
          <w:rFonts w:asciiTheme="minorHAnsi" w:eastAsia="Calibri" w:hAnsiTheme="minorHAnsi" w:cs="Calibri"/>
          <w:sz w:val="64"/>
          <w:szCs w:val="64"/>
        </w:rPr>
        <w:t>an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 xml:space="preserve">be </w:t>
      </w:r>
      <w:r w:rsidRPr="00525638">
        <w:rPr>
          <w:rFonts w:asciiTheme="minorHAnsi" w:eastAsia="Calibri" w:hAnsiTheme="minorHAnsi" w:cs="Calibri"/>
          <w:spacing w:val="-11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z w:val="64"/>
          <w:szCs w:val="64"/>
        </w:rPr>
        <w:t>ead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f</w:t>
      </w:r>
      <w:r w:rsidRPr="00525638">
        <w:rPr>
          <w:rFonts w:asciiTheme="minorHAnsi" w:eastAsia="Calibri" w:hAnsiTheme="minorHAnsi" w:cs="Calibri"/>
          <w:spacing w:val="-11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z w:val="64"/>
          <w:szCs w:val="64"/>
        </w:rPr>
        <w:t>om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he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proofErr w:type="spellStart"/>
      <w:r w:rsidRPr="00525638">
        <w:rPr>
          <w:rFonts w:asciiTheme="minorHAnsi" w:eastAsia="Calibri" w:hAnsiTheme="minorHAnsi" w:cs="Calibri"/>
          <w:spacing w:val="-11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z w:val="64"/>
          <w:szCs w:val="64"/>
        </w:rPr>
        <w:t>ead</w:t>
      </w:r>
      <w:proofErr w:type="spellEnd"/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end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1"/>
          <w:sz w:val="64"/>
          <w:szCs w:val="64"/>
        </w:rPr>
        <w:t>o</w:t>
      </w:r>
      <w:r w:rsidRPr="00525638">
        <w:rPr>
          <w:rFonts w:asciiTheme="minorHAnsi" w:eastAsia="Calibri" w:hAnsiTheme="minorHAnsi" w:cs="Calibri"/>
          <w:sz w:val="64"/>
          <w:szCs w:val="64"/>
        </w:rPr>
        <w:t>f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he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p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z w:val="64"/>
          <w:szCs w:val="64"/>
        </w:rPr>
        <w:t>pe.</w:t>
      </w: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before="4"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C22CCD" w:rsidP="005F45FC">
      <w:pPr>
        <w:spacing w:line="700" w:lineRule="exact"/>
        <w:ind w:left="810" w:right="1440"/>
        <w:rPr>
          <w:rFonts w:asciiTheme="minorHAnsi" w:eastAsia="Calibri" w:hAnsiTheme="minorHAnsi" w:cs="Calibri"/>
          <w:sz w:val="64"/>
          <w:szCs w:val="64"/>
        </w:rPr>
      </w:pP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On</w:t>
      </w:r>
      <w:r w:rsidR="007A5FCA">
        <w:rPr>
          <w:rFonts w:asciiTheme="minorHAnsi" w:eastAsia="Calibri" w:hAnsiTheme="minorHAnsi" w:cs="Calibri"/>
          <w:b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U</w:t>
      </w:r>
      <w:r w:rsidRPr="00525638">
        <w:rPr>
          <w:rFonts w:asciiTheme="minorHAnsi" w:eastAsia="Calibri" w:hAnsiTheme="minorHAnsi" w:cs="Calibri"/>
          <w:b/>
          <w:spacing w:val="2"/>
          <w:position w:val="3"/>
          <w:sz w:val="64"/>
          <w:szCs w:val="64"/>
        </w:rPr>
        <w:t>NI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X</w:t>
      </w:r>
      <w:r w:rsidR="007A5FCA">
        <w:rPr>
          <w:rFonts w:asciiTheme="minorHAnsi" w:eastAsia="Calibri" w:hAnsiTheme="minorHAnsi" w:cs="Calibri"/>
          <w:b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and</w:t>
      </w:r>
      <w:r w:rsidR="007A5FCA">
        <w:rPr>
          <w:rFonts w:asciiTheme="minorHAnsi" w:eastAsia="Calibri" w:hAnsiTheme="minorHAnsi" w:cs="Calibri"/>
          <w:b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Li</w:t>
      </w:r>
      <w:r w:rsidRPr="00525638">
        <w:rPr>
          <w:rFonts w:asciiTheme="minorHAnsi" w:eastAsia="Calibri" w:hAnsiTheme="minorHAnsi" w:cs="Calibri"/>
          <w:b/>
          <w:spacing w:val="3"/>
          <w:position w:val="3"/>
          <w:sz w:val="64"/>
          <w:szCs w:val="64"/>
        </w:rPr>
        <w:t>n</w:t>
      </w:r>
      <w:r w:rsidRPr="00525638">
        <w:rPr>
          <w:rFonts w:asciiTheme="minorHAnsi" w:eastAsia="Calibri" w:hAnsiTheme="minorHAnsi" w:cs="Calibri"/>
          <w:b/>
          <w:spacing w:val="2"/>
          <w:position w:val="3"/>
          <w:sz w:val="64"/>
          <w:szCs w:val="64"/>
        </w:rPr>
        <w:t>u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x</w:t>
      </w:r>
      <w:r w:rsidR="007A5FCA">
        <w:rPr>
          <w:rFonts w:asciiTheme="minorHAnsi" w:eastAsia="Calibri" w:hAnsiTheme="minorHAnsi" w:cs="Calibri"/>
          <w:b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spacing w:val="-10"/>
          <w:position w:val="3"/>
          <w:sz w:val="64"/>
          <w:szCs w:val="64"/>
        </w:rPr>
        <w:t>s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y</w:t>
      </w:r>
      <w:r w:rsidRPr="00525638">
        <w:rPr>
          <w:rFonts w:asciiTheme="minorHAnsi" w:eastAsia="Calibri" w:hAnsiTheme="minorHAnsi" w:cs="Calibri"/>
          <w:b/>
          <w:spacing w:val="-10"/>
          <w:position w:val="3"/>
          <w:sz w:val="64"/>
          <w:szCs w:val="64"/>
        </w:rPr>
        <w:t>s</w:t>
      </w:r>
      <w:r w:rsidRPr="00525638">
        <w:rPr>
          <w:rFonts w:asciiTheme="minorHAnsi" w:eastAsia="Calibri" w:hAnsiTheme="minorHAnsi" w:cs="Calibri"/>
          <w:b/>
          <w:spacing w:val="-6"/>
          <w:position w:val="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em</w:t>
      </w:r>
      <w:r w:rsidRPr="00525638">
        <w:rPr>
          <w:rFonts w:asciiTheme="minorHAnsi" w:eastAsia="Calibri" w:hAnsiTheme="minorHAnsi" w:cs="Calibri"/>
          <w:b/>
          <w:spacing w:val="3"/>
          <w:position w:val="3"/>
          <w:sz w:val="64"/>
          <w:szCs w:val="64"/>
        </w:rPr>
        <w:t>s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,</w:t>
      </w:r>
      <w:r w:rsidR="007A5FCA">
        <w:rPr>
          <w:rFonts w:asciiTheme="minorHAnsi" w:eastAsia="Calibri" w:hAnsiTheme="minorHAnsi" w:cs="Calibri"/>
          <w:b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spacing w:val="7"/>
          <w:position w:val="3"/>
          <w:sz w:val="64"/>
          <w:szCs w:val="64"/>
        </w:rPr>
        <w:t>o</w:t>
      </w:r>
      <w:r w:rsidRPr="00525638">
        <w:rPr>
          <w:rFonts w:asciiTheme="minorHAnsi" w:eastAsia="Calibri" w:hAnsiTheme="minorHAnsi" w:cs="Calibri"/>
          <w:b/>
          <w:spacing w:val="-11"/>
          <w:position w:val="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b/>
          <w:spacing w:val="-2"/>
          <w:position w:val="3"/>
          <w:sz w:val="64"/>
          <w:szCs w:val="64"/>
        </w:rPr>
        <w:t>d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ina</w:t>
      </w:r>
      <w:r w:rsidRPr="00525638">
        <w:rPr>
          <w:rFonts w:asciiTheme="minorHAnsi" w:eastAsia="Calibri" w:hAnsiTheme="minorHAnsi" w:cs="Calibri"/>
          <w:b/>
          <w:spacing w:val="9"/>
          <w:position w:val="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y</w:t>
      </w:r>
      <w:r w:rsidR="007A5FCA">
        <w:rPr>
          <w:rFonts w:asciiTheme="minorHAnsi" w:eastAsia="Calibri" w:hAnsiTheme="minorHAnsi" w:cs="Calibri"/>
          <w:b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spacing w:val="-2"/>
          <w:position w:val="3"/>
          <w:sz w:val="64"/>
          <w:szCs w:val="64"/>
        </w:rPr>
        <w:t>p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ipes</w:t>
      </w:r>
      <w:r w:rsidR="007A5FCA">
        <w:rPr>
          <w:rFonts w:asciiTheme="minorHAnsi" w:eastAsia="Calibri" w:hAnsiTheme="minorHAnsi" w:cs="Calibri"/>
          <w:b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a</w:t>
      </w:r>
      <w:r w:rsidRPr="00525638">
        <w:rPr>
          <w:rFonts w:asciiTheme="minorHAnsi" w:eastAsia="Calibri" w:hAnsiTheme="minorHAnsi" w:cs="Calibri"/>
          <w:b/>
          <w:spacing w:val="-9"/>
          <w:position w:val="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b/>
          <w:position w:val="3"/>
          <w:sz w:val="64"/>
          <w:szCs w:val="64"/>
        </w:rPr>
        <w:t>e</w:t>
      </w:r>
      <w:r w:rsidR="007A5FCA">
        <w:rPr>
          <w:rFonts w:asciiTheme="minorHAnsi" w:eastAsia="Calibri" w:hAnsiTheme="minorHAnsi" w:cs="Calibri"/>
          <w:b/>
          <w:position w:val="3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spacing w:val="-3"/>
          <w:position w:val="2"/>
          <w:sz w:val="64"/>
          <w:szCs w:val="64"/>
        </w:rPr>
        <w:t>c</w:t>
      </w:r>
      <w:r w:rsidRPr="00525638">
        <w:rPr>
          <w:rFonts w:asciiTheme="minorHAnsi" w:eastAsia="Calibri" w:hAnsiTheme="minorHAnsi" w:cs="Calibri"/>
          <w:b/>
          <w:position w:val="2"/>
          <w:sz w:val="64"/>
          <w:szCs w:val="64"/>
        </w:rPr>
        <w:t>on</w:t>
      </w:r>
      <w:r w:rsidRPr="00525638">
        <w:rPr>
          <w:rFonts w:asciiTheme="minorHAnsi" w:eastAsia="Calibri" w:hAnsiTheme="minorHAnsi" w:cs="Calibri"/>
          <w:b/>
          <w:spacing w:val="-10"/>
          <w:position w:val="2"/>
          <w:sz w:val="64"/>
          <w:szCs w:val="64"/>
        </w:rPr>
        <w:t>s</w:t>
      </w:r>
      <w:r w:rsidRPr="00525638">
        <w:rPr>
          <w:rFonts w:asciiTheme="minorHAnsi" w:eastAsia="Calibri" w:hAnsiTheme="minorHAnsi" w:cs="Calibri"/>
          <w:b/>
          <w:position w:val="2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b/>
          <w:spacing w:val="-2"/>
          <w:position w:val="2"/>
          <w:sz w:val="64"/>
          <w:szCs w:val="64"/>
        </w:rPr>
        <w:t>ru</w:t>
      </w:r>
      <w:r w:rsidRPr="00525638">
        <w:rPr>
          <w:rFonts w:asciiTheme="minorHAnsi" w:eastAsia="Calibri" w:hAnsiTheme="minorHAnsi" w:cs="Calibri"/>
          <w:b/>
          <w:position w:val="2"/>
          <w:sz w:val="64"/>
          <w:szCs w:val="64"/>
        </w:rPr>
        <w:t>c</w:t>
      </w:r>
      <w:r w:rsidRPr="00525638">
        <w:rPr>
          <w:rFonts w:asciiTheme="minorHAnsi" w:eastAsia="Calibri" w:hAnsiTheme="minorHAnsi" w:cs="Calibri"/>
          <w:b/>
          <w:spacing w:val="-9"/>
          <w:position w:val="2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b/>
          <w:position w:val="2"/>
          <w:sz w:val="64"/>
          <w:szCs w:val="64"/>
        </w:rPr>
        <w:t>ed</w:t>
      </w:r>
      <w:r w:rsidR="007A5FCA">
        <w:rPr>
          <w:rFonts w:asciiTheme="minorHAnsi" w:eastAsia="Calibri" w:hAnsiTheme="minorHAnsi" w:cs="Calibri"/>
          <w:b/>
          <w:position w:val="2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spacing w:val="-2"/>
          <w:position w:val="2"/>
          <w:sz w:val="64"/>
          <w:szCs w:val="64"/>
        </w:rPr>
        <w:t>u</w:t>
      </w:r>
      <w:r w:rsidRPr="00525638">
        <w:rPr>
          <w:rFonts w:asciiTheme="minorHAnsi" w:eastAsia="Calibri" w:hAnsiTheme="minorHAnsi" w:cs="Calibri"/>
          <w:b/>
          <w:position w:val="2"/>
          <w:sz w:val="64"/>
          <w:szCs w:val="64"/>
        </w:rPr>
        <w:t>sing</w:t>
      </w:r>
      <w:r w:rsidR="007A5FCA">
        <w:rPr>
          <w:rFonts w:asciiTheme="minorHAnsi" w:eastAsia="Calibri" w:hAnsiTheme="minorHAnsi" w:cs="Calibri"/>
          <w:b/>
          <w:position w:val="2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position w:val="2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b/>
          <w:spacing w:val="-3"/>
          <w:position w:val="2"/>
          <w:sz w:val="64"/>
          <w:szCs w:val="64"/>
        </w:rPr>
        <w:t>h</w:t>
      </w:r>
      <w:r w:rsidRPr="00525638">
        <w:rPr>
          <w:rFonts w:asciiTheme="minorHAnsi" w:eastAsia="Calibri" w:hAnsiTheme="minorHAnsi" w:cs="Calibri"/>
          <w:b/>
          <w:position w:val="2"/>
          <w:sz w:val="64"/>
          <w:szCs w:val="64"/>
        </w:rPr>
        <w:t>e</w:t>
      </w:r>
      <w:r w:rsidR="007A5FCA">
        <w:rPr>
          <w:rFonts w:asciiTheme="minorHAnsi" w:eastAsia="Calibri" w:hAnsiTheme="minorHAnsi" w:cs="Calibri"/>
          <w:b/>
          <w:position w:val="2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b/>
          <w:w w:val="99"/>
          <w:position w:val="2"/>
          <w:sz w:val="64"/>
          <w:szCs w:val="64"/>
        </w:rPr>
        <w:t>f</w:t>
      </w:r>
      <w:r w:rsidRPr="00525638">
        <w:rPr>
          <w:rFonts w:asciiTheme="minorHAnsi" w:eastAsia="Calibri" w:hAnsiTheme="minorHAnsi" w:cs="Calibri"/>
          <w:b/>
          <w:spacing w:val="-3"/>
          <w:w w:val="99"/>
          <w:position w:val="2"/>
          <w:sz w:val="64"/>
          <w:szCs w:val="64"/>
        </w:rPr>
        <w:t>u</w:t>
      </w:r>
      <w:r w:rsidRPr="00525638">
        <w:rPr>
          <w:rFonts w:asciiTheme="minorHAnsi" w:eastAsia="Calibri" w:hAnsiTheme="minorHAnsi" w:cs="Calibri"/>
          <w:b/>
          <w:spacing w:val="-2"/>
          <w:w w:val="99"/>
          <w:position w:val="2"/>
          <w:sz w:val="64"/>
          <w:szCs w:val="64"/>
        </w:rPr>
        <w:t>n</w:t>
      </w:r>
      <w:r w:rsidRPr="00525638">
        <w:rPr>
          <w:rFonts w:asciiTheme="minorHAnsi" w:eastAsia="Calibri" w:hAnsiTheme="minorHAnsi" w:cs="Calibri"/>
          <w:b/>
          <w:w w:val="99"/>
          <w:position w:val="2"/>
          <w:sz w:val="64"/>
          <w:szCs w:val="64"/>
        </w:rPr>
        <w:t>ct</w:t>
      </w:r>
      <w:r w:rsidRPr="00525638">
        <w:rPr>
          <w:rFonts w:asciiTheme="minorHAnsi" w:eastAsia="Calibri" w:hAnsiTheme="minorHAnsi" w:cs="Calibri"/>
          <w:b/>
          <w:spacing w:val="1"/>
          <w:w w:val="99"/>
          <w:position w:val="2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b/>
          <w:w w:val="99"/>
          <w:position w:val="2"/>
          <w:sz w:val="64"/>
          <w:szCs w:val="64"/>
        </w:rPr>
        <w:t>on</w:t>
      </w:r>
    </w:p>
    <w:p w:rsidR="00137DAE" w:rsidRPr="00525638" w:rsidRDefault="00137DAE" w:rsidP="00D249CA">
      <w:pPr>
        <w:spacing w:before="1" w:line="140" w:lineRule="exact"/>
        <w:ind w:left="810" w:right="1440"/>
        <w:rPr>
          <w:rFonts w:asciiTheme="minorHAnsi" w:hAnsiTheme="minorHAnsi"/>
          <w:sz w:val="48"/>
          <w:szCs w:val="14"/>
        </w:rPr>
      </w:pPr>
    </w:p>
    <w:p w:rsidR="00137DAE" w:rsidRPr="00525638" w:rsidRDefault="00C22CCD" w:rsidP="00D249CA">
      <w:pPr>
        <w:ind w:left="810" w:right="1440"/>
        <w:rPr>
          <w:rFonts w:asciiTheme="minorHAnsi" w:eastAsia="Calibri" w:hAnsiTheme="minorHAnsi" w:cs="Calibri"/>
          <w:sz w:val="64"/>
          <w:szCs w:val="64"/>
        </w:rPr>
      </w:pPr>
      <w:r w:rsidRPr="00525638">
        <w:rPr>
          <w:rFonts w:asciiTheme="minorHAnsi" w:eastAsia="Arial" w:hAnsiTheme="minorHAnsi" w:cs="Arial"/>
          <w:sz w:val="64"/>
          <w:szCs w:val="64"/>
        </w:rPr>
        <w:t>•</w:t>
      </w:r>
      <w:proofErr w:type="spellStart"/>
      <w:r w:rsidRPr="00525638">
        <w:rPr>
          <w:rFonts w:asciiTheme="minorHAnsi" w:eastAsia="Calibri" w:hAnsiTheme="minorHAnsi" w:cs="Calibri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pacing w:val="-2"/>
          <w:sz w:val="64"/>
          <w:szCs w:val="64"/>
        </w:rPr>
        <w:t>n</w:t>
      </w:r>
      <w:r w:rsidRPr="00525638">
        <w:rPr>
          <w:rFonts w:asciiTheme="minorHAnsi" w:eastAsia="Calibri" w:hAnsiTheme="minorHAnsi" w:cs="Calibri"/>
          <w:sz w:val="64"/>
          <w:szCs w:val="64"/>
        </w:rPr>
        <w:t>t</w:t>
      </w:r>
      <w:proofErr w:type="spellEnd"/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proofErr w:type="gramStart"/>
      <w:r w:rsidRPr="00525638">
        <w:rPr>
          <w:rFonts w:asciiTheme="minorHAnsi" w:eastAsia="Calibri" w:hAnsiTheme="minorHAnsi" w:cs="Calibri"/>
          <w:sz w:val="64"/>
          <w:szCs w:val="64"/>
        </w:rPr>
        <w:t>p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z w:val="64"/>
          <w:szCs w:val="64"/>
        </w:rPr>
        <w:t>pe</w:t>
      </w:r>
      <w:r w:rsidRPr="00525638">
        <w:rPr>
          <w:rFonts w:asciiTheme="minorHAnsi" w:eastAsia="Calibri" w:hAnsiTheme="minorHAnsi" w:cs="Calibri"/>
          <w:spacing w:val="-2"/>
          <w:sz w:val="64"/>
          <w:szCs w:val="64"/>
        </w:rPr>
        <w:t>(</w:t>
      </w:r>
      <w:proofErr w:type="spellStart"/>
      <w:proofErr w:type="gramEnd"/>
      <w:r w:rsidRPr="00525638">
        <w:rPr>
          <w:rFonts w:asciiTheme="minorHAnsi" w:eastAsia="Calibri" w:hAnsiTheme="minorHAnsi" w:cs="Calibri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pacing w:val="-2"/>
          <w:sz w:val="64"/>
          <w:szCs w:val="64"/>
        </w:rPr>
        <w:t>n</w:t>
      </w:r>
      <w:r w:rsidRPr="00525638">
        <w:rPr>
          <w:rFonts w:asciiTheme="minorHAnsi" w:eastAsia="Calibri" w:hAnsiTheme="minorHAnsi" w:cs="Calibri"/>
          <w:sz w:val="64"/>
          <w:szCs w:val="64"/>
        </w:rPr>
        <w:t>t</w:t>
      </w:r>
      <w:proofErr w:type="spellEnd"/>
      <w:r w:rsidR="00D268AC">
        <w:rPr>
          <w:rFonts w:asciiTheme="minorHAnsi" w:eastAsia="Calibri" w:hAnsiTheme="minorHAnsi" w:cs="Calibri"/>
          <w:sz w:val="64"/>
          <w:szCs w:val="64"/>
        </w:rPr>
        <w:t xml:space="preserve"> </w:t>
      </w:r>
      <w:proofErr w:type="spellStart"/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>f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d</w:t>
      </w:r>
      <w:proofErr w:type="spellEnd"/>
      <w:r w:rsidRPr="00525638">
        <w:rPr>
          <w:rFonts w:asciiTheme="minorHAnsi" w:eastAsia="Calibri" w:hAnsiTheme="minorHAnsi" w:cs="Calibri"/>
          <w:sz w:val="64"/>
          <w:szCs w:val="64"/>
        </w:rPr>
        <w:t>[2])</w:t>
      </w:r>
      <w:r w:rsidR="007A5FCA">
        <w:rPr>
          <w:rFonts w:asciiTheme="minorHAnsi" w:eastAsia="Calibri" w:hAnsiTheme="minorHAnsi" w:cs="Calibri"/>
          <w:sz w:val="64"/>
          <w:szCs w:val="64"/>
        </w:rPr>
        <w:t xml:space="preserve">  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-</w:t>
      </w:r>
      <w:r w:rsidRPr="00525638">
        <w:rPr>
          <w:rFonts w:asciiTheme="minorHAnsi" w:eastAsia="Calibri" w:hAnsiTheme="minorHAnsi" w:cs="Calibri"/>
          <w:sz w:val="64"/>
          <w:szCs w:val="64"/>
        </w:rPr>
        <w:t>-</w:t>
      </w:r>
      <w:proofErr w:type="spellStart"/>
      <w:r w:rsidRPr="00525638">
        <w:rPr>
          <w:rFonts w:asciiTheme="minorHAnsi" w:eastAsia="Calibri" w:hAnsiTheme="minorHAnsi" w:cs="Calibri"/>
          <w:sz w:val="64"/>
          <w:szCs w:val="64"/>
        </w:rPr>
        <w:t>c</w:t>
      </w:r>
      <w:r w:rsidRPr="00525638">
        <w:rPr>
          <w:rFonts w:asciiTheme="minorHAnsi" w:eastAsia="Calibri" w:hAnsiTheme="minorHAnsi" w:cs="Calibri"/>
          <w:spacing w:val="-1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z w:val="64"/>
          <w:szCs w:val="64"/>
        </w:rPr>
        <w:t>e</w:t>
      </w:r>
      <w:r w:rsidRPr="00525638">
        <w:rPr>
          <w:rFonts w:asciiTheme="minorHAnsi" w:eastAsia="Calibri" w:hAnsiTheme="minorHAnsi" w:cs="Calibri"/>
          <w:spacing w:val="-5"/>
          <w:sz w:val="64"/>
          <w:szCs w:val="64"/>
        </w:rPr>
        <w:t>a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esap</w:t>
      </w:r>
      <w:r w:rsidRPr="00525638">
        <w:rPr>
          <w:rFonts w:asciiTheme="minorHAnsi" w:eastAsia="Calibri" w:hAnsiTheme="minorHAnsi" w:cs="Calibri"/>
          <w:spacing w:val="3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z w:val="64"/>
          <w:szCs w:val="64"/>
        </w:rPr>
        <w:t>pe</w:t>
      </w:r>
      <w:proofErr w:type="spellEnd"/>
    </w:p>
    <w:p w:rsidR="00137DAE" w:rsidRPr="00525638" w:rsidRDefault="00137DAE" w:rsidP="00D249CA">
      <w:pPr>
        <w:spacing w:before="1" w:line="140" w:lineRule="exact"/>
        <w:ind w:left="810" w:right="1440"/>
        <w:rPr>
          <w:rFonts w:asciiTheme="minorHAnsi" w:hAnsiTheme="minorHAnsi"/>
          <w:sz w:val="14"/>
          <w:szCs w:val="14"/>
        </w:rPr>
      </w:pPr>
    </w:p>
    <w:p w:rsidR="00137DAE" w:rsidRPr="00525638" w:rsidRDefault="00C22CCD" w:rsidP="00D249CA">
      <w:pPr>
        <w:ind w:left="810" w:right="1440"/>
        <w:rPr>
          <w:rFonts w:asciiTheme="minorHAnsi" w:eastAsia="Calibri" w:hAnsiTheme="minorHAnsi" w:cs="Calibri"/>
          <w:sz w:val="64"/>
          <w:szCs w:val="64"/>
        </w:rPr>
      </w:pPr>
      <w:r w:rsidRPr="00525638">
        <w:rPr>
          <w:rFonts w:asciiTheme="minorHAnsi" w:eastAsia="Arial" w:hAnsiTheme="minorHAnsi" w:cs="Arial"/>
          <w:sz w:val="64"/>
          <w:szCs w:val="64"/>
        </w:rPr>
        <w:t>•</w:t>
      </w:r>
      <w:r w:rsidRPr="00525638">
        <w:rPr>
          <w:rFonts w:asciiTheme="minorHAnsi" w:eastAsia="Calibri" w:hAnsiTheme="minorHAnsi" w:cs="Calibri"/>
          <w:spacing w:val="-11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pacing w:val="-5"/>
          <w:sz w:val="64"/>
          <w:szCs w:val="64"/>
        </w:rPr>
        <w:t>e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urns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pacing w:val="-5"/>
          <w:sz w:val="64"/>
          <w:szCs w:val="64"/>
        </w:rPr>
        <w:t>w</w:t>
      </w:r>
      <w:r w:rsidRPr="00525638">
        <w:rPr>
          <w:rFonts w:asciiTheme="minorHAnsi" w:eastAsia="Calibri" w:hAnsiTheme="minorHAnsi" w:cs="Calibri"/>
          <w:sz w:val="64"/>
          <w:szCs w:val="64"/>
        </w:rPr>
        <w:t>o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f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il</w:t>
      </w:r>
      <w:r w:rsidRPr="00525638">
        <w:rPr>
          <w:rFonts w:asciiTheme="minorHAnsi" w:eastAsia="Calibri" w:hAnsiTheme="minorHAnsi" w:cs="Calibri"/>
          <w:sz w:val="64"/>
          <w:szCs w:val="64"/>
        </w:rPr>
        <w:t>e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proofErr w:type="spellStart"/>
      <w:r w:rsidRPr="00525638">
        <w:rPr>
          <w:rFonts w:asciiTheme="minorHAnsi" w:eastAsia="Calibri" w:hAnsiTheme="minorHAnsi" w:cs="Calibri"/>
          <w:sz w:val="64"/>
          <w:szCs w:val="64"/>
        </w:rPr>
        <w:t>desc</w:t>
      </w:r>
      <w:r w:rsidRPr="00525638">
        <w:rPr>
          <w:rFonts w:asciiTheme="minorHAnsi" w:eastAsia="Calibri" w:hAnsiTheme="minorHAnsi" w:cs="Calibri"/>
          <w:spacing w:val="-4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pacing w:val="-4"/>
          <w:sz w:val="64"/>
          <w:szCs w:val="64"/>
        </w:rPr>
        <w:t>p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o</w:t>
      </w:r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z w:val="64"/>
          <w:szCs w:val="64"/>
        </w:rPr>
        <w:t>s</w:t>
      </w:r>
      <w:proofErr w:type="gramStart"/>
      <w:r w:rsidRPr="00525638">
        <w:rPr>
          <w:rFonts w:asciiTheme="minorHAnsi" w:eastAsia="Calibri" w:hAnsiTheme="minorHAnsi" w:cs="Calibri"/>
          <w:sz w:val="64"/>
          <w:szCs w:val="64"/>
        </w:rPr>
        <w:t>,</w:t>
      </w:r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>f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d</w:t>
      </w:r>
      <w:proofErr w:type="spellEnd"/>
      <w:proofErr w:type="gramEnd"/>
      <w:r w:rsidRPr="00525638">
        <w:rPr>
          <w:rFonts w:asciiTheme="minorHAnsi" w:eastAsia="Calibri" w:hAnsiTheme="minorHAnsi" w:cs="Calibri"/>
          <w:sz w:val="64"/>
          <w:szCs w:val="64"/>
        </w:rPr>
        <w:t>[0],</w:t>
      </w:r>
      <w:proofErr w:type="spellStart"/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>f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d</w:t>
      </w:r>
      <w:proofErr w:type="spellEnd"/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[</w:t>
      </w:r>
      <w:r w:rsidRPr="00525638">
        <w:rPr>
          <w:rFonts w:asciiTheme="minorHAnsi" w:eastAsia="Calibri" w:hAnsiTheme="minorHAnsi" w:cs="Calibri"/>
          <w:spacing w:val="-2"/>
          <w:sz w:val="64"/>
          <w:szCs w:val="64"/>
        </w:rPr>
        <w:t>1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].</w:t>
      </w:r>
    </w:p>
    <w:p w:rsidR="00137DAE" w:rsidRPr="00525638" w:rsidRDefault="00137DAE" w:rsidP="00D249CA">
      <w:pPr>
        <w:spacing w:line="140" w:lineRule="exact"/>
        <w:ind w:left="810" w:right="1440"/>
        <w:rPr>
          <w:rFonts w:asciiTheme="minorHAnsi" w:hAnsiTheme="minorHAnsi"/>
          <w:sz w:val="14"/>
          <w:szCs w:val="14"/>
        </w:rPr>
      </w:pPr>
    </w:p>
    <w:p w:rsidR="00137DAE" w:rsidRPr="00525638" w:rsidRDefault="00C22CCD" w:rsidP="00D249CA">
      <w:pPr>
        <w:ind w:left="810" w:right="1440"/>
        <w:rPr>
          <w:rFonts w:asciiTheme="minorHAnsi" w:eastAsia="Calibri" w:hAnsiTheme="minorHAnsi" w:cs="Calibri"/>
          <w:sz w:val="64"/>
          <w:szCs w:val="64"/>
        </w:rPr>
      </w:pPr>
      <w:r w:rsidRPr="00525638">
        <w:rPr>
          <w:rFonts w:asciiTheme="minorHAnsi" w:eastAsia="Arial" w:hAnsiTheme="minorHAnsi" w:cs="Arial"/>
          <w:sz w:val="64"/>
          <w:szCs w:val="64"/>
        </w:rPr>
        <w:t>•</w:t>
      </w:r>
      <w:proofErr w:type="spellStart"/>
      <w:proofErr w:type="gramStart"/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>f</w:t>
      </w:r>
      <w:r w:rsidRPr="00525638">
        <w:rPr>
          <w:rFonts w:asciiTheme="minorHAnsi" w:eastAsia="Calibri" w:hAnsiTheme="minorHAnsi" w:cs="Calibri"/>
          <w:sz w:val="64"/>
          <w:szCs w:val="64"/>
        </w:rPr>
        <w:t>d</w:t>
      </w:r>
      <w:proofErr w:type="spellEnd"/>
      <w:r w:rsidRPr="00525638">
        <w:rPr>
          <w:rFonts w:asciiTheme="minorHAnsi" w:eastAsia="Calibri" w:hAnsiTheme="minorHAnsi" w:cs="Calibri"/>
          <w:sz w:val="64"/>
          <w:szCs w:val="64"/>
        </w:rPr>
        <w:t>[</w:t>
      </w:r>
      <w:proofErr w:type="gramEnd"/>
      <w:r w:rsidRPr="00525638">
        <w:rPr>
          <w:rFonts w:asciiTheme="minorHAnsi" w:eastAsia="Calibri" w:hAnsiTheme="minorHAnsi" w:cs="Calibri"/>
          <w:sz w:val="64"/>
          <w:szCs w:val="64"/>
        </w:rPr>
        <w:t>0]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is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he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z w:val="64"/>
          <w:szCs w:val="64"/>
        </w:rPr>
        <w:t>ea</w:t>
      </w:r>
      <w:r w:rsidRPr="00525638">
        <w:rPr>
          <w:rFonts w:asciiTheme="minorHAnsi" w:eastAsia="Calibri" w:hAnsiTheme="minorHAnsi" w:cs="Calibri"/>
          <w:spacing w:val="3"/>
          <w:sz w:val="64"/>
          <w:szCs w:val="64"/>
        </w:rPr>
        <w:t>d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-</w:t>
      </w:r>
      <w:r w:rsidRPr="00525638">
        <w:rPr>
          <w:rFonts w:asciiTheme="minorHAnsi" w:eastAsia="Calibri" w:hAnsiTheme="minorHAnsi" w:cs="Calibri"/>
          <w:sz w:val="64"/>
          <w:szCs w:val="64"/>
        </w:rPr>
        <w:t>end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of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z w:val="64"/>
          <w:szCs w:val="64"/>
        </w:rPr>
        <w:t>he p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z w:val="64"/>
          <w:szCs w:val="64"/>
        </w:rPr>
        <w:t>pe</w:t>
      </w:r>
    </w:p>
    <w:p w:rsidR="00137DAE" w:rsidRPr="00525638" w:rsidRDefault="00137DAE" w:rsidP="00D249CA">
      <w:pPr>
        <w:spacing w:before="1" w:line="140" w:lineRule="exact"/>
        <w:ind w:left="810" w:right="1440"/>
        <w:rPr>
          <w:rFonts w:asciiTheme="minorHAnsi" w:hAnsiTheme="minorHAnsi"/>
          <w:sz w:val="14"/>
          <w:szCs w:val="14"/>
        </w:rPr>
      </w:pPr>
    </w:p>
    <w:p w:rsidR="00137DAE" w:rsidRPr="00525638" w:rsidRDefault="00C22CCD" w:rsidP="00D249CA">
      <w:pPr>
        <w:ind w:left="810" w:right="1440"/>
        <w:rPr>
          <w:rFonts w:asciiTheme="minorHAnsi" w:eastAsia="Calibri" w:hAnsiTheme="minorHAnsi" w:cs="Calibri"/>
          <w:sz w:val="64"/>
          <w:szCs w:val="64"/>
        </w:rPr>
        <w:sectPr w:rsidR="00137DAE" w:rsidRPr="00525638">
          <w:headerReference w:type="default" r:id="rId9"/>
          <w:pgSz w:w="14400" w:h="10800" w:orient="landscape"/>
          <w:pgMar w:top="1840" w:right="760" w:bottom="280" w:left="760" w:header="972" w:footer="0" w:gutter="0"/>
          <w:cols w:space="720"/>
        </w:sectPr>
      </w:pPr>
      <w:r w:rsidRPr="00525638">
        <w:rPr>
          <w:rFonts w:asciiTheme="minorHAnsi" w:eastAsia="Arial" w:hAnsiTheme="minorHAnsi" w:cs="Arial"/>
          <w:sz w:val="64"/>
          <w:szCs w:val="64"/>
        </w:rPr>
        <w:t>•</w:t>
      </w:r>
      <w:proofErr w:type="spellStart"/>
      <w:proofErr w:type="gramStart"/>
      <w:r w:rsidRPr="00525638">
        <w:rPr>
          <w:rFonts w:asciiTheme="minorHAnsi" w:eastAsia="Calibri" w:hAnsiTheme="minorHAnsi" w:cs="Calibri"/>
          <w:spacing w:val="-12"/>
          <w:sz w:val="64"/>
          <w:szCs w:val="64"/>
        </w:rPr>
        <w:t>f</w:t>
      </w:r>
      <w:r w:rsidRPr="00525638">
        <w:rPr>
          <w:rFonts w:asciiTheme="minorHAnsi" w:eastAsia="Calibri" w:hAnsiTheme="minorHAnsi" w:cs="Calibri"/>
          <w:sz w:val="64"/>
          <w:szCs w:val="64"/>
        </w:rPr>
        <w:t>d</w:t>
      </w:r>
      <w:proofErr w:type="spellEnd"/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[</w:t>
      </w:r>
      <w:proofErr w:type="gramEnd"/>
      <w:r w:rsidRPr="00525638">
        <w:rPr>
          <w:rFonts w:asciiTheme="minorHAnsi" w:eastAsia="Calibri" w:hAnsiTheme="minorHAnsi" w:cs="Calibri"/>
          <w:spacing w:val="-1"/>
          <w:sz w:val="64"/>
          <w:szCs w:val="64"/>
        </w:rPr>
        <w:t>1</w:t>
      </w:r>
      <w:r w:rsidRPr="00525638">
        <w:rPr>
          <w:rFonts w:asciiTheme="minorHAnsi" w:eastAsia="Calibri" w:hAnsiTheme="minorHAnsi" w:cs="Calibri"/>
          <w:sz w:val="64"/>
          <w:szCs w:val="64"/>
        </w:rPr>
        <w:t>]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z w:val="64"/>
          <w:szCs w:val="64"/>
        </w:rPr>
        <w:t>s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h</w:t>
      </w:r>
      <w:r w:rsidRPr="00525638">
        <w:rPr>
          <w:rFonts w:asciiTheme="minorHAnsi" w:eastAsia="Calibri" w:hAnsiTheme="minorHAnsi" w:cs="Calibri"/>
          <w:sz w:val="64"/>
          <w:szCs w:val="64"/>
        </w:rPr>
        <w:t>e</w:t>
      </w:r>
      <w:r w:rsidR="00586137">
        <w:rPr>
          <w:rFonts w:asciiTheme="minorHAnsi" w:eastAsia="Calibri" w:hAnsiTheme="minorHAnsi" w:cs="Calibri"/>
          <w:sz w:val="64"/>
          <w:szCs w:val="64"/>
        </w:rPr>
        <w:t xml:space="preserve"> </w:t>
      </w:r>
      <w:r w:rsidRPr="00525638">
        <w:rPr>
          <w:rFonts w:asciiTheme="minorHAnsi" w:eastAsia="Calibri" w:hAnsiTheme="minorHAnsi" w:cs="Calibri"/>
          <w:sz w:val="64"/>
          <w:szCs w:val="64"/>
        </w:rPr>
        <w:t>w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r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i</w:t>
      </w:r>
      <w:r w:rsidRPr="00525638">
        <w:rPr>
          <w:rFonts w:asciiTheme="minorHAnsi" w:eastAsia="Calibri" w:hAnsiTheme="minorHAnsi" w:cs="Calibri"/>
          <w:spacing w:val="-3"/>
          <w:sz w:val="64"/>
          <w:szCs w:val="64"/>
        </w:rPr>
        <w:t>t</w:t>
      </w:r>
      <w:r w:rsidRPr="00525638">
        <w:rPr>
          <w:rFonts w:asciiTheme="minorHAnsi" w:eastAsia="Calibri" w:hAnsiTheme="minorHAnsi" w:cs="Calibri"/>
          <w:spacing w:val="2"/>
          <w:sz w:val="64"/>
          <w:szCs w:val="64"/>
        </w:rPr>
        <w:t>e</w:t>
      </w:r>
      <w:r w:rsidRPr="00525638">
        <w:rPr>
          <w:rFonts w:asciiTheme="minorHAnsi" w:eastAsia="Calibri" w:hAnsiTheme="minorHAnsi" w:cs="Calibri"/>
          <w:spacing w:val="1"/>
          <w:sz w:val="64"/>
          <w:szCs w:val="64"/>
        </w:rPr>
        <w:t>-</w:t>
      </w:r>
      <w:r w:rsidRPr="00525638">
        <w:rPr>
          <w:rFonts w:asciiTheme="minorHAnsi" w:eastAsia="Calibri" w:hAnsiTheme="minorHAnsi" w:cs="Calibri"/>
          <w:sz w:val="64"/>
          <w:szCs w:val="64"/>
        </w:rPr>
        <w:t>end.</w:t>
      </w:r>
    </w:p>
    <w:p w:rsidR="00137DAE" w:rsidRPr="00525638" w:rsidRDefault="00137DAE" w:rsidP="00D249CA">
      <w:pPr>
        <w:spacing w:before="3" w:line="100" w:lineRule="exact"/>
        <w:ind w:left="810" w:right="1440"/>
        <w:rPr>
          <w:rFonts w:asciiTheme="minorHAnsi" w:hAnsiTheme="minorHAnsi"/>
          <w:sz w:val="10"/>
          <w:szCs w:val="10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C22CCD" w:rsidP="00D249CA">
      <w:pPr>
        <w:pStyle w:val="ListParagraph"/>
        <w:numPr>
          <w:ilvl w:val="0"/>
          <w:numId w:val="3"/>
        </w:numPr>
        <w:spacing w:line="640" w:lineRule="exact"/>
        <w:ind w:left="810" w:right="1440" w:firstLine="0"/>
        <w:rPr>
          <w:rFonts w:asciiTheme="minorHAnsi" w:eastAsia="Calibri" w:hAnsiTheme="minorHAnsi" w:cs="Calibri"/>
          <w:sz w:val="54"/>
          <w:szCs w:val="54"/>
        </w:rPr>
      </w:pPr>
      <w:proofErr w:type="spellStart"/>
      <w:r w:rsidRPr="00525638">
        <w:rPr>
          <w:rFonts w:asciiTheme="minorHAnsi" w:eastAsia="Calibri" w:hAnsiTheme="minorHAnsi" w:cs="Calibri"/>
          <w:spacing w:val="-17"/>
          <w:position w:val="2"/>
          <w:sz w:val="54"/>
          <w:szCs w:val="54"/>
        </w:rPr>
        <w:t>f</w:t>
      </w:r>
      <w:r w:rsidRPr="00525638">
        <w:rPr>
          <w:rFonts w:asciiTheme="minorHAnsi" w:eastAsia="Calibri" w:hAnsiTheme="minorHAnsi" w:cs="Calibri"/>
          <w:spacing w:val="-2"/>
          <w:position w:val="2"/>
          <w:sz w:val="54"/>
          <w:szCs w:val="54"/>
        </w:rPr>
        <w:t>d</w:t>
      </w:r>
      <w:proofErr w:type="spellEnd"/>
      <w:r w:rsidRPr="00525638">
        <w:rPr>
          <w:rFonts w:asciiTheme="minorHAnsi" w:eastAsia="Calibri" w:hAnsiTheme="minorHAnsi" w:cs="Calibri"/>
          <w:position w:val="2"/>
          <w:sz w:val="54"/>
          <w:szCs w:val="54"/>
        </w:rPr>
        <w:t xml:space="preserve">[0]is </w:t>
      </w:r>
      <w:r w:rsidRPr="00525638">
        <w:rPr>
          <w:rFonts w:asciiTheme="minorHAnsi" w:eastAsia="Calibri" w:hAnsiTheme="minorHAnsi" w:cs="Calibri"/>
          <w:spacing w:val="3"/>
          <w:position w:val="2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position w:val="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pacing w:val="-3"/>
          <w:position w:val="2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position w:val="2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spacing w:val="-3"/>
          <w:position w:val="2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position w:val="2"/>
          <w:sz w:val="54"/>
          <w:szCs w:val="54"/>
        </w:rPr>
        <w:t>d</w:t>
      </w:r>
      <w:r w:rsidR="007A5FCA">
        <w:rPr>
          <w:rFonts w:asciiTheme="minorHAnsi" w:eastAsia="Calibri" w:hAnsiTheme="minorHAnsi" w:cs="Calibri"/>
          <w:position w:val="2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12"/>
          <w:position w:val="2"/>
          <w:sz w:val="54"/>
          <w:szCs w:val="54"/>
        </w:rPr>
        <w:t>f</w:t>
      </w:r>
      <w:r w:rsidRPr="00525638">
        <w:rPr>
          <w:rFonts w:asciiTheme="minorHAnsi" w:eastAsia="Calibri" w:hAnsiTheme="minorHAnsi" w:cs="Calibri"/>
          <w:spacing w:val="1"/>
          <w:position w:val="2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position w:val="2"/>
          <w:sz w:val="54"/>
          <w:szCs w:val="54"/>
        </w:rPr>
        <w:t>r</w:t>
      </w:r>
      <w:r w:rsidR="007A5FCA">
        <w:rPr>
          <w:rFonts w:asciiTheme="minorHAnsi" w:eastAsia="Calibri" w:hAnsiTheme="minorHAnsi" w:cs="Calibri"/>
          <w:position w:val="2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7"/>
          <w:position w:val="2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position w:val="2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2"/>
          <w:position w:val="2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position w:val="2"/>
          <w:sz w:val="54"/>
          <w:szCs w:val="54"/>
        </w:rPr>
        <w:t>di</w:t>
      </w:r>
      <w:r w:rsidRPr="00525638">
        <w:rPr>
          <w:rFonts w:asciiTheme="minorHAnsi" w:eastAsia="Calibri" w:hAnsiTheme="minorHAnsi" w:cs="Calibri"/>
          <w:spacing w:val="-3"/>
          <w:position w:val="2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spacing w:val="3"/>
          <w:position w:val="2"/>
          <w:sz w:val="54"/>
          <w:szCs w:val="54"/>
        </w:rPr>
        <w:t>g</w:t>
      </w:r>
      <w:r w:rsidRPr="00525638">
        <w:rPr>
          <w:rFonts w:asciiTheme="minorHAnsi" w:eastAsia="Calibri" w:hAnsiTheme="minorHAnsi" w:cs="Calibri"/>
          <w:position w:val="2"/>
          <w:sz w:val="54"/>
          <w:szCs w:val="54"/>
        </w:rPr>
        <w:t>,</w:t>
      </w:r>
    </w:p>
    <w:p w:rsidR="00137DAE" w:rsidRPr="00525638" w:rsidRDefault="00C22CCD" w:rsidP="00D249CA">
      <w:pPr>
        <w:pStyle w:val="ListParagraph"/>
        <w:numPr>
          <w:ilvl w:val="0"/>
          <w:numId w:val="3"/>
        </w:numPr>
        <w:spacing w:line="520" w:lineRule="exact"/>
        <w:ind w:left="810" w:right="1440" w:firstLine="0"/>
        <w:rPr>
          <w:rFonts w:asciiTheme="minorHAnsi" w:eastAsia="Calibri" w:hAnsiTheme="minorHAnsi" w:cs="Calibri"/>
          <w:sz w:val="54"/>
          <w:szCs w:val="54"/>
        </w:rPr>
      </w:pPr>
      <w:proofErr w:type="spellStart"/>
      <w:proofErr w:type="gramStart"/>
      <w:r w:rsidRPr="00525638">
        <w:rPr>
          <w:rFonts w:asciiTheme="minorHAnsi" w:eastAsia="Calibri" w:hAnsiTheme="minorHAnsi" w:cs="Calibri"/>
          <w:spacing w:val="-17"/>
          <w:sz w:val="54"/>
          <w:szCs w:val="54"/>
        </w:rPr>
        <w:t>f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d</w:t>
      </w:r>
      <w:proofErr w:type="spellEnd"/>
      <w:r w:rsidRPr="00525638">
        <w:rPr>
          <w:rFonts w:asciiTheme="minorHAnsi" w:eastAsia="Calibri" w:hAnsiTheme="minorHAnsi" w:cs="Calibri"/>
          <w:sz w:val="54"/>
          <w:szCs w:val="54"/>
        </w:rPr>
        <w:t>[</w:t>
      </w:r>
      <w:proofErr w:type="gramEnd"/>
      <w:r w:rsidRPr="00525638">
        <w:rPr>
          <w:rFonts w:asciiTheme="minorHAnsi" w:eastAsia="Calibri" w:hAnsiTheme="minorHAnsi" w:cs="Calibri"/>
          <w:sz w:val="54"/>
          <w:szCs w:val="54"/>
        </w:rPr>
        <w:t>1]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12"/>
          <w:sz w:val="54"/>
          <w:szCs w:val="54"/>
        </w:rPr>
        <w:t>f</w:t>
      </w:r>
      <w:r w:rsidRPr="00525638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z w:val="54"/>
          <w:szCs w:val="54"/>
        </w:rPr>
        <w:t>r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wr</w:t>
      </w:r>
      <w:r w:rsidRPr="00525638">
        <w:rPr>
          <w:rFonts w:asciiTheme="minorHAnsi" w:eastAsia="Calibri" w:hAnsiTheme="minorHAnsi" w:cs="Calibri"/>
          <w:spacing w:val="-1"/>
          <w:sz w:val="54"/>
          <w:szCs w:val="54"/>
        </w:rPr>
        <w:t>i</w:t>
      </w:r>
      <w:r w:rsidRPr="00525638">
        <w:rPr>
          <w:rFonts w:asciiTheme="minorHAnsi" w:eastAsia="Calibri" w:hAnsiTheme="minorHAnsi" w:cs="Calibri"/>
          <w:sz w:val="54"/>
          <w:szCs w:val="54"/>
        </w:rPr>
        <w:t>tin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g</w:t>
      </w:r>
      <w:r w:rsidRPr="00525638">
        <w:rPr>
          <w:rFonts w:asciiTheme="minorHAnsi" w:eastAsia="Calibri" w:hAnsiTheme="minorHAnsi" w:cs="Calibri"/>
          <w:sz w:val="54"/>
          <w:szCs w:val="54"/>
        </w:rPr>
        <w:t>.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proofErr w:type="gramStart"/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>i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(</w:t>
      </w:r>
      <w:proofErr w:type="gramEnd"/>
      <w:r w:rsidRPr="00525638">
        <w:rPr>
          <w:rFonts w:asciiTheme="minorHAnsi" w:eastAsia="Calibri" w:hAnsiTheme="minorHAnsi" w:cs="Calibri"/>
          <w:sz w:val="54"/>
          <w:szCs w:val="54"/>
        </w:rPr>
        <w:t>)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7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spacing w:val="-6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z w:val="54"/>
          <w:szCs w:val="54"/>
        </w:rPr>
        <w:t>tu</w:t>
      </w:r>
      <w:r w:rsidRPr="00525638">
        <w:rPr>
          <w:rFonts w:asciiTheme="minorHAnsi" w:eastAsia="Calibri" w:hAnsiTheme="minorHAnsi" w:cs="Calibri"/>
          <w:spacing w:val="-4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sz w:val="54"/>
          <w:szCs w:val="54"/>
        </w:rPr>
        <w:t>s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 xml:space="preserve">0 </w:t>
      </w:r>
      <w:r w:rsidRPr="00525638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z w:val="54"/>
          <w:szCs w:val="54"/>
        </w:rPr>
        <w:t>n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u</w:t>
      </w:r>
      <w:r w:rsidRPr="00525638">
        <w:rPr>
          <w:rFonts w:asciiTheme="minorHAnsi" w:eastAsia="Calibri" w:hAnsiTheme="minorHAnsi" w:cs="Calibri"/>
          <w:sz w:val="54"/>
          <w:szCs w:val="54"/>
        </w:rPr>
        <w:t>cces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z w:val="54"/>
          <w:szCs w:val="54"/>
        </w:rPr>
        <w:t>,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2"/>
          <w:sz w:val="54"/>
          <w:szCs w:val="54"/>
        </w:rPr>
        <w:t>-</w:t>
      </w:r>
      <w:r w:rsidRPr="00525638">
        <w:rPr>
          <w:rFonts w:asciiTheme="minorHAnsi" w:eastAsia="Calibri" w:hAnsiTheme="minorHAnsi" w:cs="Calibri"/>
          <w:sz w:val="54"/>
          <w:szCs w:val="54"/>
        </w:rPr>
        <w:t>1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z w:val="54"/>
          <w:szCs w:val="54"/>
        </w:rPr>
        <w:t>n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12"/>
          <w:position w:val="4"/>
          <w:sz w:val="54"/>
          <w:szCs w:val="54"/>
        </w:rPr>
        <w:t>f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ail</w:t>
      </w:r>
      <w:r w:rsidRPr="00525638">
        <w:rPr>
          <w:rFonts w:asciiTheme="minorHAnsi" w:eastAsia="Calibri" w:hAnsiTheme="minorHAnsi" w:cs="Calibri"/>
          <w:spacing w:val="-2"/>
          <w:position w:val="4"/>
          <w:sz w:val="54"/>
          <w:szCs w:val="54"/>
        </w:rPr>
        <w:t>u</w:t>
      </w:r>
      <w:r w:rsidRPr="00525638">
        <w:rPr>
          <w:rFonts w:asciiTheme="minorHAnsi" w:eastAsia="Calibri" w:hAnsiTheme="minorHAnsi" w:cs="Calibri"/>
          <w:spacing w:val="-7"/>
          <w:position w:val="4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e</w:t>
      </w:r>
      <w:r w:rsidR="007A5FCA">
        <w:rPr>
          <w:rFonts w:asciiTheme="minorHAnsi" w:eastAsia="Calibri" w:hAnsiTheme="minorHAnsi" w:cs="Calibri"/>
          <w:position w:val="4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a</w:t>
      </w:r>
      <w:r w:rsidRPr="00525638">
        <w:rPr>
          <w:rFonts w:asciiTheme="minorHAnsi" w:eastAsia="Calibri" w:hAnsiTheme="minorHAnsi" w:cs="Calibri"/>
          <w:spacing w:val="-2"/>
          <w:position w:val="4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d</w:t>
      </w:r>
      <w:r w:rsidR="007A5FCA">
        <w:rPr>
          <w:rFonts w:asciiTheme="minorHAnsi" w:eastAsia="Calibri" w:hAnsiTheme="minorHAnsi" w:cs="Calibri"/>
          <w:position w:val="4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pacing w:val="-7"/>
          <w:position w:val="4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 xml:space="preserve">ts </w:t>
      </w:r>
      <w:proofErr w:type="spellStart"/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3"/>
          <w:position w:val="4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spacing w:val="-2"/>
          <w:position w:val="4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no</w:t>
      </w:r>
      <w:proofErr w:type="spellEnd"/>
      <w:r w:rsidR="007A5FCA">
        <w:rPr>
          <w:rFonts w:asciiTheme="minorHAnsi" w:eastAsia="Calibri" w:hAnsiTheme="minorHAnsi" w:cs="Calibri"/>
          <w:position w:val="4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ac</w:t>
      </w:r>
      <w:r w:rsidRPr="00525638">
        <w:rPr>
          <w:rFonts w:asciiTheme="minorHAnsi" w:eastAsia="Calibri" w:hAnsiTheme="minorHAnsi" w:cs="Calibri"/>
          <w:spacing w:val="-3"/>
          <w:position w:val="4"/>
          <w:sz w:val="54"/>
          <w:szCs w:val="54"/>
        </w:rPr>
        <w:t>c</w:t>
      </w:r>
      <w:r w:rsidRPr="00525638">
        <w:rPr>
          <w:rFonts w:asciiTheme="minorHAnsi" w:eastAsia="Calibri" w:hAnsiTheme="minorHAnsi" w:cs="Calibri"/>
          <w:spacing w:val="1"/>
          <w:position w:val="4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pacing w:val="-12"/>
          <w:position w:val="4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di</w:t>
      </w:r>
      <w:r w:rsidRPr="00525638">
        <w:rPr>
          <w:rFonts w:asciiTheme="minorHAnsi" w:eastAsia="Calibri" w:hAnsiTheme="minorHAnsi" w:cs="Calibri"/>
          <w:spacing w:val="-3"/>
          <w:position w:val="4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gl</w:t>
      </w:r>
      <w:r w:rsidRPr="00525638">
        <w:rPr>
          <w:rFonts w:asciiTheme="minorHAnsi" w:eastAsia="Calibri" w:hAnsiTheme="minorHAnsi" w:cs="Calibri"/>
          <w:spacing w:val="-36"/>
          <w:position w:val="4"/>
          <w:sz w:val="54"/>
          <w:szCs w:val="54"/>
        </w:rPr>
        <w:t>y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.</w:t>
      </w:r>
    </w:p>
    <w:p w:rsidR="00137DAE" w:rsidRPr="007A5FCA" w:rsidRDefault="00C22CCD" w:rsidP="007A5FCA">
      <w:pPr>
        <w:pStyle w:val="ListParagraph"/>
        <w:numPr>
          <w:ilvl w:val="0"/>
          <w:numId w:val="3"/>
        </w:numPr>
        <w:tabs>
          <w:tab w:val="left" w:pos="640"/>
        </w:tabs>
        <w:spacing w:before="98" w:line="188" w:lineRule="auto"/>
        <w:ind w:right="1440"/>
        <w:rPr>
          <w:rFonts w:asciiTheme="minorHAnsi" w:eastAsia="Calibri" w:hAnsiTheme="minorHAnsi" w:cs="Calibri"/>
          <w:sz w:val="54"/>
          <w:szCs w:val="54"/>
        </w:rPr>
      </w:pPr>
      <w:r w:rsidRPr="007A5FCA">
        <w:rPr>
          <w:rFonts w:asciiTheme="minorHAnsi" w:eastAsia="Calibri" w:hAnsiTheme="minorHAnsi" w:cs="Calibri"/>
          <w:sz w:val="54"/>
          <w:szCs w:val="54"/>
        </w:rPr>
        <w:t>T</w:t>
      </w:r>
      <w:r w:rsidRPr="007A5FCA">
        <w:rPr>
          <w:rFonts w:asciiTheme="minorHAnsi" w:eastAsia="Calibri" w:hAnsiTheme="minorHAnsi" w:cs="Calibri"/>
          <w:spacing w:val="-3"/>
          <w:sz w:val="54"/>
          <w:szCs w:val="54"/>
        </w:rPr>
        <w:t>h</w:t>
      </w:r>
      <w:r w:rsidRPr="007A5FCA">
        <w:rPr>
          <w:rFonts w:asciiTheme="minorHAnsi" w:eastAsia="Calibri" w:hAnsiTheme="minorHAnsi" w:cs="Calibri"/>
          <w:sz w:val="54"/>
          <w:szCs w:val="54"/>
        </w:rPr>
        <w:t>e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pacing w:val="-6"/>
          <w:sz w:val="54"/>
          <w:szCs w:val="54"/>
        </w:rPr>
        <w:t>s</w:t>
      </w:r>
      <w:r w:rsidRPr="007A5FCA">
        <w:rPr>
          <w:rFonts w:asciiTheme="minorHAnsi" w:eastAsia="Calibri" w:hAnsiTheme="minorHAnsi" w:cs="Calibri"/>
          <w:spacing w:val="-4"/>
          <w:sz w:val="54"/>
          <w:szCs w:val="54"/>
        </w:rPr>
        <w:t>t</w:t>
      </w:r>
      <w:r w:rsidRPr="007A5FCA">
        <w:rPr>
          <w:rFonts w:asciiTheme="minorHAnsi" w:eastAsia="Calibri" w:hAnsiTheme="minorHAnsi" w:cs="Calibri"/>
          <w:sz w:val="54"/>
          <w:szCs w:val="54"/>
        </w:rPr>
        <w:t>a</w:t>
      </w:r>
      <w:r w:rsidRPr="007A5FCA">
        <w:rPr>
          <w:rFonts w:asciiTheme="minorHAnsi" w:eastAsia="Calibri" w:hAnsiTheme="minorHAnsi" w:cs="Calibri"/>
          <w:spacing w:val="-3"/>
          <w:sz w:val="54"/>
          <w:szCs w:val="54"/>
        </w:rPr>
        <w:t>n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d</w:t>
      </w:r>
      <w:r w:rsidRPr="007A5FCA">
        <w:rPr>
          <w:rFonts w:asciiTheme="minorHAnsi" w:eastAsia="Calibri" w:hAnsiTheme="minorHAnsi" w:cs="Calibri"/>
          <w:sz w:val="54"/>
          <w:szCs w:val="54"/>
        </w:rPr>
        <w:t>a</w:t>
      </w:r>
      <w:r w:rsidRPr="007A5FCA">
        <w:rPr>
          <w:rFonts w:asciiTheme="minorHAnsi" w:eastAsia="Calibri" w:hAnsiTheme="minorHAnsi" w:cs="Calibri"/>
          <w:spacing w:val="-12"/>
          <w:sz w:val="54"/>
          <w:szCs w:val="54"/>
        </w:rPr>
        <w:t>r</w:t>
      </w:r>
      <w:r w:rsidRPr="007A5FCA">
        <w:rPr>
          <w:rFonts w:asciiTheme="minorHAnsi" w:eastAsia="Calibri" w:hAnsiTheme="minorHAnsi" w:cs="Calibri"/>
          <w:sz w:val="54"/>
          <w:szCs w:val="54"/>
        </w:rPr>
        <w:t>d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7A5FCA">
        <w:rPr>
          <w:rFonts w:asciiTheme="minorHAnsi" w:eastAsia="Calibri" w:hAnsiTheme="minorHAnsi" w:cs="Calibri"/>
          <w:spacing w:val="-12"/>
          <w:sz w:val="54"/>
          <w:szCs w:val="54"/>
        </w:rPr>
        <w:t>r</w:t>
      </w:r>
      <w:r w:rsidRPr="007A5FCA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7A5FCA">
        <w:rPr>
          <w:rFonts w:asciiTheme="minorHAnsi" w:eastAsia="Calibri" w:hAnsiTheme="minorHAnsi" w:cs="Calibri"/>
          <w:sz w:val="54"/>
          <w:szCs w:val="54"/>
        </w:rPr>
        <w:t>g</w:t>
      </w:r>
      <w:r w:rsidRPr="007A5FCA">
        <w:rPr>
          <w:rFonts w:asciiTheme="minorHAnsi" w:eastAsia="Calibri" w:hAnsiTheme="minorHAnsi" w:cs="Calibri"/>
          <w:spacing w:val="-13"/>
          <w:sz w:val="54"/>
          <w:szCs w:val="54"/>
        </w:rPr>
        <w:t>r</w:t>
      </w:r>
      <w:r w:rsidRPr="007A5FCA">
        <w:rPr>
          <w:rFonts w:asciiTheme="minorHAnsi" w:eastAsia="Calibri" w:hAnsiTheme="minorHAnsi" w:cs="Calibri"/>
          <w:sz w:val="54"/>
          <w:szCs w:val="54"/>
        </w:rPr>
        <w:t>a</w:t>
      </w:r>
      <w:r w:rsidRPr="007A5FCA">
        <w:rPr>
          <w:rFonts w:asciiTheme="minorHAnsi" w:eastAsia="Calibri" w:hAnsiTheme="minorHAnsi" w:cs="Calibri"/>
          <w:spacing w:val="-3"/>
          <w:sz w:val="54"/>
          <w:szCs w:val="54"/>
        </w:rPr>
        <w:t>m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m</w:t>
      </w:r>
      <w:r w:rsidRPr="007A5FCA">
        <w:rPr>
          <w:rFonts w:asciiTheme="minorHAnsi" w:eastAsia="Calibri" w:hAnsiTheme="minorHAnsi" w:cs="Calibri"/>
          <w:sz w:val="54"/>
          <w:szCs w:val="54"/>
        </w:rPr>
        <w:t>i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n</w:t>
      </w:r>
      <w:r w:rsidRPr="007A5FCA">
        <w:rPr>
          <w:rFonts w:asciiTheme="minorHAnsi" w:eastAsia="Calibri" w:hAnsiTheme="minorHAnsi" w:cs="Calibri"/>
          <w:sz w:val="54"/>
          <w:szCs w:val="54"/>
        </w:rPr>
        <w:t>g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m</w:t>
      </w:r>
      <w:r w:rsidRPr="007A5FCA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d</w:t>
      </w:r>
      <w:r w:rsidRPr="007A5FCA">
        <w:rPr>
          <w:rFonts w:asciiTheme="minorHAnsi" w:eastAsia="Calibri" w:hAnsiTheme="minorHAnsi" w:cs="Calibri"/>
          <w:sz w:val="54"/>
          <w:szCs w:val="54"/>
        </w:rPr>
        <w:t>e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z w:val="54"/>
          <w:szCs w:val="54"/>
        </w:rPr>
        <w:t>list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t</w:t>
      </w:r>
      <w:r w:rsidRPr="007A5FCA">
        <w:rPr>
          <w:rFonts w:asciiTheme="minorHAnsi" w:eastAsia="Calibri" w:hAnsiTheme="minorHAnsi" w:cs="Calibri"/>
          <w:sz w:val="54"/>
          <w:szCs w:val="54"/>
        </w:rPr>
        <w:t>h</w:t>
      </w:r>
      <w:r w:rsidRPr="007A5FCA">
        <w:rPr>
          <w:rFonts w:asciiTheme="minorHAnsi" w:eastAsia="Calibri" w:hAnsiTheme="minorHAnsi" w:cs="Calibri"/>
          <w:spacing w:val="-7"/>
          <w:sz w:val="54"/>
          <w:szCs w:val="54"/>
        </w:rPr>
        <w:t>a</w:t>
      </w:r>
      <w:r w:rsidRPr="007A5FCA">
        <w:rPr>
          <w:rFonts w:asciiTheme="minorHAnsi" w:eastAsia="Calibri" w:hAnsiTheme="minorHAnsi" w:cs="Calibri"/>
          <w:sz w:val="54"/>
          <w:szCs w:val="54"/>
        </w:rPr>
        <w:t>t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pacing w:val="-5"/>
          <w:sz w:val="54"/>
          <w:szCs w:val="54"/>
        </w:rPr>
        <w:t>a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f</w:t>
      </w:r>
      <w:r w:rsidRPr="007A5FCA">
        <w:rPr>
          <w:rFonts w:asciiTheme="minorHAnsi" w:eastAsia="Calibri" w:hAnsiTheme="minorHAnsi" w:cs="Calibri"/>
          <w:spacing w:val="-4"/>
          <w:sz w:val="54"/>
          <w:szCs w:val="54"/>
        </w:rPr>
        <w:t>t</w:t>
      </w:r>
      <w:r w:rsidRPr="007A5FCA">
        <w:rPr>
          <w:rFonts w:asciiTheme="minorHAnsi" w:eastAsia="Calibri" w:hAnsiTheme="minorHAnsi" w:cs="Calibri"/>
          <w:sz w:val="54"/>
          <w:szCs w:val="54"/>
        </w:rPr>
        <w:t>er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z w:val="54"/>
          <w:szCs w:val="54"/>
        </w:rPr>
        <w:t>the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7A5FCA">
        <w:rPr>
          <w:rFonts w:asciiTheme="minorHAnsi" w:eastAsia="Calibri" w:hAnsiTheme="minorHAnsi" w:cs="Calibri"/>
          <w:sz w:val="54"/>
          <w:szCs w:val="54"/>
        </w:rPr>
        <w:t>i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7A5FCA">
        <w:rPr>
          <w:rFonts w:asciiTheme="minorHAnsi" w:eastAsia="Calibri" w:hAnsiTheme="minorHAnsi" w:cs="Calibri"/>
          <w:sz w:val="54"/>
          <w:szCs w:val="54"/>
        </w:rPr>
        <w:t>e h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a</w:t>
      </w:r>
      <w:r w:rsidRPr="007A5FCA">
        <w:rPr>
          <w:rFonts w:asciiTheme="minorHAnsi" w:eastAsia="Calibri" w:hAnsiTheme="minorHAnsi" w:cs="Calibri"/>
          <w:sz w:val="54"/>
          <w:szCs w:val="54"/>
        </w:rPr>
        <w:t>s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z w:val="54"/>
          <w:szCs w:val="54"/>
        </w:rPr>
        <w:t>b</w:t>
      </w:r>
      <w:r w:rsidRPr="007A5FCA">
        <w:rPr>
          <w:rFonts w:asciiTheme="minorHAnsi" w:eastAsia="Calibri" w:hAnsiTheme="minorHAnsi" w:cs="Calibri"/>
          <w:spacing w:val="-3"/>
          <w:sz w:val="54"/>
          <w:szCs w:val="54"/>
        </w:rPr>
        <w:t>e</w:t>
      </w:r>
      <w:r w:rsidRPr="007A5FCA">
        <w:rPr>
          <w:rFonts w:asciiTheme="minorHAnsi" w:eastAsia="Calibri" w:hAnsiTheme="minorHAnsi" w:cs="Calibri"/>
          <w:sz w:val="54"/>
          <w:szCs w:val="54"/>
        </w:rPr>
        <w:t>en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z w:val="54"/>
          <w:szCs w:val="54"/>
        </w:rPr>
        <w:t>s</w:t>
      </w:r>
      <w:r w:rsidRPr="007A5FCA">
        <w:rPr>
          <w:rFonts w:asciiTheme="minorHAnsi" w:eastAsia="Calibri" w:hAnsiTheme="minorHAnsi" w:cs="Calibri"/>
          <w:spacing w:val="-7"/>
          <w:sz w:val="54"/>
          <w:szCs w:val="54"/>
        </w:rPr>
        <w:t>e</w:t>
      </w:r>
      <w:r w:rsidRPr="007A5FCA">
        <w:rPr>
          <w:rFonts w:asciiTheme="minorHAnsi" w:eastAsia="Calibri" w:hAnsiTheme="minorHAnsi" w:cs="Calibri"/>
          <w:sz w:val="54"/>
          <w:szCs w:val="54"/>
        </w:rPr>
        <w:t>t u</w:t>
      </w:r>
      <w:r w:rsidRPr="007A5FCA">
        <w:rPr>
          <w:rFonts w:asciiTheme="minorHAnsi" w:eastAsia="Calibri" w:hAnsiTheme="minorHAnsi" w:cs="Calibri"/>
          <w:spacing w:val="-4"/>
          <w:sz w:val="54"/>
          <w:szCs w:val="54"/>
        </w:rPr>
        <w:t>p</w:t>
      </w:r>
      <w:r w:rsidRPr="007A5FCA">
        <w:rPr>
          <w:rFonts w:asciiTheme="minorHAnsi" w:eastAsia="Calibri" w:hAnsiTheme="minorHAnsi" w:cs="Calibri"/>
          <w:sz w:val="54"/>
          <w:szCs w:val="54"/>
        </w:rPr>
        <w:t xml:space="preserve">, </w:t>
      </w:r>
      <w:r w:rsidRPr="007A5FCA">
        <w:rPr>
          <w:rFonts w:asciiTheme="minorHAnsi" w:eastAsia="Calibri" w:hAnsiTheme="minorHAnsi" w:cs="Calibri"/>
          <w:spacing w:val="1"/>
          <w:sz w:val="54"/>
          <w:szCs w:val="54"/>
        </w:rPr>
        <w:t>t</w:t>
      </w:r>
      <w:r w:rsidRPr="007A5FCA">
        <w:rPr>
          <w:rFonts w:asciiTheme="minorHAnsi" w:eastAsia="Calibri" w:hAnsiTheme="minorHAnsi" w:cs="Calibri"/>
          <w:spacing w:val="-4"/>
          <w:sz w:val="54"/>
          <w:szCs w:val="54"/>
        </w:rPr>
        <w:t>w</w:t>
      </w:r>
      <w:r w:rsidRPr="007A5FCA">
        <w:rPr>
          <w:rFonts w:asciiTheme="minorHAnsi" w:eastAsia="Calibri" w:hAnsiTheme="minorHAnsi" w:cs="Calibri"/>
          <w:sz w:val="54"/>
          <w:szCs w:val="54"/>
        </w:rPr>
        <w:t>o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z w:val="54"/>
          <w:szCs w:val="54"/>
        </w:rPr>
        <w:t>(or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z w:val="54"/>
          <w:szCs w:val="54"/>
        </w:rPr>
        <w:t>mo</w:t>
      </w:r>
      <w:r w:rsidRPr="007A5FCA">
        <w:rPr>
          <w:rFonts w:asciiTheme="minorHAnsi" w:eastAsia="Calibri" w:hAnsiTheme="minorHAnsi" w:cs="Calibri"/>
          <w:spacing w:val="-6"/>
          <w:sz w:val="54"/>
          <w:szCs w:val="54"/>
        </w:rPr>
        <w:t>r</w:t>
      </w:r>
      <w:r w:rsidRPr="007A5FCA">
        <w:rPr>
          <w:rFonts w:asciiTheme="minorHAnsi" w:eastAsia="Calibri" w:hAnsiTheme="minorHAnsi" w:cs="Calibri"/>
          <w:sz w:val="54"/>
          <w:szCs w:val="54"/>
        </w:rPr>
        <w:t>e)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pacing w:val="-4"/>
          <w:sz w:val="54"/>
          <w:szCs w:val="54"/>
        </w:rPr>
        <w:t>c</w:t>
      </w:r>
      <w:r w:rsidRPr="007A5FCA">
        <w:rPr>
          <w:rFonts w:asciiTheme="minorHAnsi" w:eastAsia="Calibri" w:hAnsiTheme="minorHAnsi" w:cs="Calibri"/>
          <w:spacing w:val="1"/>
          <w:sz w:val="54"/>
          <w:szCs w:val="54"/>
        </w:rPr>
        <w:t>oo</w:t>
      </w:r>
      <w:r w:rsidRPr="007A5FCA">
        <w:rPr>
          <w:rFonts w:asciiTheme="minorHAnsi" w:eastAsia="Calibri" w:hAnsiTheme="minorHAnsi" w:cs="Calibri"/>
          <w:sz w:val="54"/>
          <w:szCs w:val="54"/>
        </w:rPr>
        <w:t>p</w:t>
      </w:r>
      <w:r w:rsidRPr="007A5FCA">
        <w:rPr>
          <w:rFonts w:asciiTheme="minorHAnsi" w:eastAsia="Calibri" w:hAnsiTheme="minorHAnsi" w:cs="Calibri"/>
          <w:spacing w:val="-3"/>
          <w:sz w:val="54"/>
          <w:szCs w:val="54"/>
        </w:rPr>
        <w:t>e</w:t>
      </w:r>
      <w:r w:rsidRPr="007A5FCA">
        <w:rPr>
          <w:rFonts w:asciiTheme="minorHAnsi" w:eastAsia="Calibri" w:hAnsiTheme="minorHAnsi" w:cs="Calibri"/>
          <w:spacing w:val="-12"/>
          <w:sz w:val="54"/>
          <w:szCs w:val="54"/>
        </w:rPr>
        <w:t>r</w:t>
      </w:r>
      <w:r w:rsidRPr="007A5FCA">
        <w:rPr>
          <w:rFonts w:asciiTheme="minorHAnsi" w:eastAsia="Calibri" w:hAnsiTheme="minorHAnsi" w:cs="Calibri"/>
          <w:spacing w:val="-5"/>
          <w:sz w:val="54"/>
          <w:szCs w:val="54"/>
        </w:rPr>
        <w:t>a</w:t>
      </w:r>
      <w:r w:rsidRPr="007A5FCA">
        <w:rPr>
          <w:rFonts w:asciiTheme="minorHAnsi" w:eastAsia="Calibri" w:hAnsiTheme="minorHAnsi" w:cs="Calibri"/>
          <w:sz w:val="54"/>
          <w:szCs w:val="54"/>
        </w:rPr>
        <w:t>ti</w:t>
      </w:r>
      <w:r w:rsidRPr="007A5FCA">
        <w:rPr>
          <w:rFonts w:asciiTheme="minorHAnsi" w:eastAsia="Calibri" w:hAnsiTheme="minorHAnsi" w:cs="Calibri"/>
          <w:spacing w:val="-4"/>
          <w:sz w:val="54"/>
          <w:szCs w:val="54"/>
        </w:rPr>
        <w:t>v</w:t>
      </w:r>
      <w:r w:rsidRPr="007A5FCA">
        <w:rPr>
          <w:rFonts w:asciiTheme="minorHAnsi" w:eastAsia="Calibri" w:hAnsiTheme="minorHAnsi" w:cs="Calibri"/>
          <w:sz w:val="54"/>
          <w:szCs w:val="54"/>
        </w:rPr>
        <w:t>e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z w:val="54"/>
          <w:szCs w:val="54"/>
        </w:rPr>
        <w:t>p</w:t>
      </w:r>
      <w:r w:rsidRPr="007A5FCA">
        <w:rPr>
          <w:rFonts w:asciiTheme="minorHAnsi" w:eastAsia="Calibri" w:hAnsiTheme="minorHAnsi" w:cs="Calibri"/>
          <w:spacing w:val="-13"/>
          <w:sz w:val="54"/>
          <w:szCs w:val="54"/>
        </w:rPr>
        <w:t>r</w:t>
      </w:r>
      <w:r w:rsidRPr="007A5FCA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7A5FCA">
        <w:rPr>
          <w:rFonts w:asciiTheme="minorHAnsi" w:eastAsia="Calibri" w:hAnsiTheme="minorHAnsi" w:cs="Calibri"/>
          <w:sz w:val="54"/>
          <w:szCs w:val="54"/>
        </w:rPr>
        <w:t>ces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s</w:t>
      </w:r>
      <w:r w:rsidRPr="007A5FCA">
        <w:rPr>
          <w:rFonts w:asciiTheme="minorHAnsi" w:eastAsia="Calibri" w:hAnsiTheme="minorHAnsi" w:cs="Calibri"/>
          <w:sz w:val="54"/>
          <w:szCs w:val="54"/>
        </w:rPr>
        <w:t>es will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b</w:t>
      </w:r>
      <w:r w:rsidRPr="007A5FCA">
        <w:rPr>
          <w:rFonts w:asciiTheme="minorHAnsi" w:eastAsia="Calibri" w:hAnsiTheme="minorHAnsi" w:cs="Calibri"/>
          <w:sz w:val="54"/>
          <w:szCs w:val="54"/>
        </w:rPr>
        <w:t>e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z w:val="54"/>
          <w:szCs w:val="54"/>
        </w:rPr>
        <w:t>c</w:t>
      </w:r>
      <w:r w:rsidRPr="007A5FCA">
        <w:rPr>
          <w:rFonts w:asciiTheme="minorHAnsi" w:eastAsia="Calibri" w:hAnsiTheme="minorHAnsi" w:cs="Calibri"/>
          <w:spacing w:val="-6"/>
          <w:sz w:val="54"/>
          <w:szCs w:val="54"/>
        </w:rPr>
        <w:t>r</w:t>
      </w:r>
      <w:r w:rsidRPr="007A5FCA">
        <w:rPr>
          <w:rFonts w:asciiTheme="minorHAnsi" w:eastAsia="Calibri" w:hAnsiTheme="minorHAnsi" w:cs="Calibri"/>
          <w:sz w:val="54"/>
          <w:szCs w:val="54"/>
        </w:rPr>
        <w:t>e</w:t>
      </w:r>
      <w:r w:rsidRPr="007A5FCA">
        <w:rPr>
          <w:rFonts w:asciiTheme="minorHAnsi" w:eastAsia="Calibri" w:hAnsiTheme="minorHAnsi" w:cs="Calibri"/>
          <w:spacing w:val="-7"/>
          <w:sz w:val="54"/>
          <w:szCs w:val="54"/>
        </w:rPr>
        <w:t>a</w:t>
      </w:r>
      <w:r w:rsidRPr="007A5FCA">
        <w:rPr>
          <w:rFonts w:asciiTheme="minorHAnsi" w:eastAsia="Calibri" w:hAnsiTheme="minorHAnsi" w:cs="Calibri"/>
          <w:spacing w:val="-4"/>
          <w:sz w:val="54"/>
          <w:szCs w:val="54"/>
        </w:rPr>
        <w:t>t</w:t>
      </w:r>
      <w:r w:rsidRPr="007A5FCA">
        <w:rPr>
          <w:rFonts w:asciiTheme="minorHAnsi" w:eastAsia="Calibri" w:hAnsiTheme="minorHAnsi" w:cs="Calibri"/>
          <w:sz w:val="54"/>
          <w:szCs w:val="54"/>
        </w:rPr>
        <w:t>ed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pacing w:val="-7"/>
          <w:sz w:val="54"/>
          <w:szCs w:val="54"/>
        </w:rPr>
        <w:t>b</w:t>
      </w:r>
      <w:r w:rsidRPr="007A5FCA">
        <w:rPr>
          <w:rFonts w:asciiTheme="minorHAnsi" w:eastAsia="Calibri" w:hAnsiTheme="minorHAnsi" w:cs="Calibri"/>
          <w:sz w:val="54"/>
          <w:szCs w:val="54"/>
        </w:rPr>
        <w:t>y a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pacing w:val="-12"/>
          <w:sz w:val="54"/>
          <w:szCs w:val="54"/>
        </w:rPr>
        <w:t>f</w:t>
      </w:r>
      <w:r w:rsidRPr="007A5FCA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r</w:t>
      </w:r>
      <w:r w:rsidRPr="007A5FCA">
        <w:rPr>
          <w:rFonts w:asciiTheme="minorHAnsi" w:eastAsia="Calibri" w:hAnsiTheme="minorHAnsi" w:cs="Calibri"/>
          <w:sz w:val="54"/>
          <w:szCs w:val="54"/>
        </w:rPr>
        <w:t>k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z w:val="54"/>
          <w:szCs w:val="54"/>
        </w:rPr>
        <w:t>a</w:t>
      </w:r>
      <w:r w:rsidRPr="007A5FCA">
        <w:rPr>
          <w:rFonts w:asciiTheme="minorHAnsi" w:eastAsia="Calibri" w:hAnsiTheme="minorHAnsi" w:cs="Calibri"/>
          <w:spacing w:val="-3"/>
          <w:sz w:val="54"/>
          <w:szCs w:val="54"/>
        </w:rPr>
        <w:t>n</w:t>
      </w:r>
      <w:r w:rsidRPr="007A5FCA">
        <w:rPr>
          <w:rFonts w:asciiTheme="minorHAnsi" w:eastAsia="Calibri" w:hAnsiTheme="minorHAnsi" w:cs="Calibri"/>
          <w:sz w:val="54"/>
          <w:szCs w:val="54"/>
        </w:rPr>
        <w:t>d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d</w:t>
      </w:r>
      <w:r w:rsidRPr="007A5FCA">
        <w:rPr>
          <w:rFonts w:asciiTheme="minorHAnsi" w:eastAsia="Calibri" w:hAnsiTheme="minorHAnsi" w:cs="Calibri"/>
          <w:spacing w:val="-5"/>
          <w:sz w:val="54"/>
          <w:szCs w:val="54"/>
        </w:rPr>
        <w:t>a</w:t>
      </w:r>
      <w:r w:rsidRPr="007A5FCA">
        <w:rPr>
          <w:rFonts w:asciiTheme="minorHAnsi" w:eastAsia="Calibri" w:hAnsiTheme="minorHAnsi" w:cs="Calibri"/>
          <w:spacing w:val="-4"/>
          <w:sz w:val="54"/>
          <w:szCs w:val="54"/>
        </w:rPr>
        <w:t>t</w:t>
      </w:r>
      <w:r w:rsidRPr="007A5FCA">
        <w:rPr>
          <w:rFonts w:asciiTheme="minorHAnsi" w:eastAsia="Calibri" w:hAnsiTheme="minorHAnsi" w:cs="Calibri"/>
          <w:sz w:val="54"/>
          <w:szCs w:val="54"/>
        </w:rPr>
        <w:t>a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z w:val="54"/>
          <w:szCs w:val="54"/>
        </w:rPr>
        <w:t xml:space="preserve">will 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b</w:t>
      </w:r>
      <w:r w:rsidRPr="007A5FCA">
        <w:rPr>
          <w:rFonts w:asciiTheme="minorHAnsi" w:eastAsia="Calibri" w:hAnsiTheme="minorHAnsi" w:cs="Calibri"/>
          <w:sz w:val="54"/>
          <w:szCs w:val="54"/>
        </w:rPr>
        <w:t>e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7A5FCA">
        <w:rPr>
          <w:rFonts w:asciiTheme="minorHAnsi" w:eastAsia="Calibri" w:hAnsiTheme="minorHAnsi" w:cs="Calibri"/>
          <w:sz w:val="54"/>
          <w:szCs w:val="54"/>
        </w:rPr>
        <w:t>a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s</w:t>
      </w:r>
      <w:r w:rsidRPr="007A5FCA">
        <w:rPr>
          <w:rFonts w:asciiTheme="minorHAnsi" w:eastAsia="Calibri" w:hAnsiTheme="minorHAnsi" w:cs="Calibri"/>
          <w:sz w:val="54"/>
          <w:szCs w:val="54"/>
        </w:rPr>
        <w:t>s</w:t>
      </w:r>
      <w:r w:rsidRPr="007A5FCA">
        <w:rPr>
          <w:rFonts w:asciiTheme="minorHAnsi" w:eastAsia="Calibri" w:hAnsiTheme="minorHAnsi" w:cs="Calibri"/>
          <w:spacing w:val="-3"/>
          <w:sz w:val="54"/>
          <w:szCs w:val="54"/>
        </w:rPr>
        <w:t>e</w:t>
      </w:r>
      <w:r w:rsidRPr="007A5FCA">
        <w:rPr>
          <w:rFonts w:asciiTheme="minorHAnsi" w:eastAsia="Calibri" w:hAnsiTheme="minorHAnsi" w:cs="Calibri"/>
          <w:sz w:val="54"/>
          <w:szCs w:val="54"/>
        </w:rPr>
        <w:t>d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u</w:t>
      </w:r>
      <w:r w:rsidRPr="007A5FCA">
        <w:rPr>
          <w:rFonts w:asciiTheme="minorHAnsi" w:eastAsia="Calibri" w:hAnsiTheme="minorHAnsi" w:cs="Calibri"/>
          <w:sz w:val="54"/>
          <w:szCs w:val="54"/>
        </w:rPr>
        <w:t>si</w:t>
      </w:r>
      <w:r w:rsidRPr="007A5FCA">
        <w:rPr>
          <w:rFonts w:asciiTheme="minorHAnsi" w:eastAsia="Calibri" w:hAnsiTheme="minorHAnsi" w:cs="Calibri"/>
          <w:spacing w:val="-3"/>
          <w:sz w:val="54"/>
          <w:szCs w:val="54"/>
        </w:rPr>
        <w:t>n</w:t>
      </w:r>
      <w:r w:rsidRPr="007A5FCA">
        <w:rPr>
          <w:rFonts w:asciiTheme="minorHAnsi" w:eastAsia="Calibri" w:hAnsiTheme="minorHAnsi" w:cs="Calibri"/>
          <w:sz w:val="54"/>
          <w:szCs w:val="54"/>
        </w:rPr>
        <w:t xml:space="preserve">g </w:t>
      </w:r>
      <w:r w:rsidRPr="007A5FCA">
        <w:rPr>
          <w:rFonts w:asciiTheme="minorHAnsi" w:eastAsia="Calibri" w:hAnsiTheme="minorHAnsi" w:cs="Calibri"/>
          <w:spacing w:val="-7"/>
          <w:sz w:val="54"/>
          <w:szCs w:val="54"/>
        </w:rPr>
        <w:t>r</w:t>
      </w:r>
      <w:r w:rsidRPr="007A5FCA">
        <w:rPr>
          <w:rFonts w:asciiTheme="minorHAnsi" w:eastAsia="Calibri" w:hAnsiTheme="minorHAnsi" w:cs="Calibri"/>
          <w:sz w:val="54"/>
          <w:szCs w:val="54"/>
        </w:rPr>
        <w:t>e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a</w:t>
      </w:r>
      <w:r w:rsidRPr="007A5FCA">
        <w:rPr>
          <w:rFonts w:asciiTheme="minorHAnsi" w:eastAsia="Calibri" w:hAnsiTheme="minorHAnsi" w:cs="Calibri"/>
          <w:sz w:val="54"/>
          <w:szCs w:val="54"/>
        </w:rPr>
        <w:t>d</w:t>
      </w:r>
      <w:r w:rsidRPr="007A5FCA">
        <w:rPr>
          <w:rFonts w:asciiTheme="minorHAnsi" w:eastAsia="Calibri" w:hAnsiTheme="minorHAnsi" w:cs="Calibri"/>
          <w:spacing w:val="-3"/>
          <w:sz w:val="54"/>
          <w:szCs w:val="54"/>
        </w:rPr>
        <w:t>(</w:t>
      </w:r>
      <w:r w:rsidRPr="007A5FCA">
        <w:rPr>
          <w:rFonts w:asciiTheme="minorHAnsi" w:eastAsia="Calibri" w:hAnsiTheme="minorHAnsi" w:cs="Calibri"/>
          <w:sz w:val="54"/>
          <w:szCs w:val="54"/>
        </w:rPr>
        <w:t>)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z w:val="54"/>
          <w:szCs w:val="54"/>
        </w:rPr>
        <w:t>a</w:t>
      </w:r>
      <w:r w:rsidRPr="007A5FCA">
        <w:rPr>
          <w:rFonts w:asciiTheme="minorHAnsi" w:eastAsia="Calibri" w:hAnsiTheme="minorHAnsi" w:cs="Calibri"/>
          <w:spacing w:val="-2"/>
          <w:sz w:val="54"/>
          <w:szCs w:val="54"/>
        </w:rPr>
        <w:t>n</w:t>
      </w:r>
      <w:r w:rsidRPr="007A5FCA">
        <w:rPr>
          <w:rFonts w:asciiTheme="minorHAnsi" w:eastAsia="Calibri" w:hAnsiTheme="minorHAnsi" w:cs="Calibri"/>
          <w:sz w:val="54"/>
          <w:szCs w:val="54"/>
        </w:rPr>
        <w:t>d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7A5FCA">
        <w:rPr>
          <w:rFonts w:asciiTheme="minorHAnsi" w:eastAsia="Calibri" w:hAnsiTheme="minorHAnsi" w:cs="Calibri"/>
          <w:sz w:val="54"/>
          <w:szCs w:val="54"/>
        </w:rPr>
        <w:t>wri</w:t>
      </w:r>
      <w:r w:rsidRPr="007A5FCA">
        <w:rPr>
          <w:rFonts w:asciiTheme="minorHAnsi" w:eastAsia="Calibri" w:hAnsiTheme="minorHAnsi" w:cs="Calibri"/>
          <w:spacing w:val="-5"/>
          <w:sz w:val="54"/>
          <w:szCs w:val="54"/>
        </w:rPr>
        <w:t>t</w:t>
      </w:r>
      <w:r w:rsidRPr="007A5FCA">
        <w:rPr>
          <w:rFonts w:asciiTheme="minorHAnsi" w:eastAsia="Calibri" w:hAnsiTheme="minorHAnsi" w:cs="Calibri"/>
          <w:sz w:val="54"/>
          <w:szCs w:val="54"/>
        </w:rPr>
        <w:t>e</w:t>
      </w:r>
      <w:r w:rsidRPr="007A5FCA">
        <w:rPr>
          <w:rFonts w:asciiTheme="minorHAnsi" w:eastAsia="Calibri" w:hAnsiTheme="minorHAnsi" w:cs="Calibri"/>
          <w:spacing w:val="-3"/>
          <w:sz w:val="54"/>
          <w:szCs w:val="54"/>
        </w:rPr>
        <w:t>(</w:t>
      </w:r>
      <w:r w:rsidRPr="007A5FCA">
        <w:rPr>
          <w:rFonts w:asciiTheme="minorHAnsi" w:eastAsia="Calibri" w:hAnsiTheme="minorHAnsi" w:cs="Calibri"/>
          <w:sz w:val="54"/>
          <w:szCs w:val="54"/>
        </w:rPr>
        <w:t>).</w:t>
      </w:r>
    </w:p>
    <w:p w:rsidR="00137DAE" w:rsidRPr="00525638" w:rsidRDefault="00C22CCD" w:rsidP="00D249CA">
      <w:pPr>
        <w:pStyle w:val="ListParagraph"/>
        <w:numPr>
          <w:ilvl w:val="0"/>
          <w:numId w:val="3"/>
        </w:numPr>
        <w:spacing w:before="20" w:line="640" w:lineRule="exact"/>
        <w:ind w:left="810" w:right="1440" w:firstLine="0"/>
        <w:rPr>
          <w:rFonts w:asciiTheme="minorHAnsi" w:eastAsia="Calibri" w:hAnsiTheme="minorHAnsi" w:cs="Calibri"/>
          <w:sz w:val="54"/>
          <w:szCs w:val="54"/>
        </w:rPr>
      </w:pP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>i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>es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sz w:val="54"/>
          <w:szCs w:val="54"/>
        </w:rPr>
        <w:t>ed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with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>i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p</w:t>
      </w:r>
      <w:r w:rsidRPr="00525638">
        <w:rPr>
          <w:rFonts w:asciiTheme="minorHAnsi" w:eastAsia="Calibri" w:hAnsiTheme="minorHAnsi" w:cs="Calibri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(</w:t>
      </w:r>
      <w:r w:rsidRPr="00525638">
        <w:rPr>
          <w:rFonts w:asciiTheme="minorHAnsi" w:eastAsia="Calibri" w:hAnsiTheme="minorHAnsi" w:cs="Calibri"/>
          <w:sz w:val="54"/>
          <w:szCs w:val="54"/>
        </w:rPr>
        <w:t>)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h</w:t>
      </w:r>
      <w:r w:rsidRPr="00525638">
        <w:rPr>
          <w:rFonts w:asciiTheme="minorHAnsi" w:eastAsia="Calibri" w:hAnsiTheme="minorHAnsi" w:cs="Calibri"/>
          <w:spacing w:val="1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u</w:t>
      </w:r>
      <w:r w:rsidRPr="00525638">
        <w:rPr>
          <w:rFonts w:asciiTheme="minorHAnsi" w:eastAsia="Calibri" w:hAnsiTheme="minorHAnsi" w:cs="Calibri"/>
          <w:sz w:val="54"/>
          <w:szCs w:val="54"/>
        </w:rPr>
        <w:t>ld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pacing w:val="-2"/>
          <w:sz w:val="54"/>
          <w:szCs w:val="54"/>
        </w:rPr>
        <w:t>b</w:t>
      </w:r>
      <w:r w:rsidRPr="00525638">
        <w:rPr>
          <w:rFonts w:asciiTheme="minorHAnsi" w:eastAsia="Calibri" w:hAnsiTheme="minorHAnsi" w:cs="Calibri"/>
          <w:sz w:val="54"/>
          <w:szCs w:val="54"/>
        </w:rPr>
        <w:t>e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cl</w:t>
      </w:r>
      <w:r w:rsidRPr="00525638">
        <w:rPr>
          <w:rFonts w:asciiTheme="minorHAnsi" w:eastAsia="Calibri" w:hAnsiTheme="minorHAnsi" w:cs="Calibri"/>
          <w:spacing w:val="2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pacing w:val="-3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sz w:val="54"/>
          <w:szCs w:val="54"/>
        </w:rPr>
        <w:t>d</w:t>
      </w:r>
      <w:r w:rsidR="007A5FCA">
        <w:rPr>
          <w:rFonts w:asciiTheme="minorHAnsi" w:eastAsia="Calibri" w:hAnsiTheme="minorHAnsi" w:cs="Calibri"/>
          <w:sz w:val="54"/>
          <w:szCs w:val="54"/>
        </w:rPr>
        <w:t xml:space="preserve"> </w:t>
      </w:r>
      <w:r w:rsidRPr="00525638">
        <w:rPr>
          <w:rFonts w:asciiTheme="minorHAnsi" w:eastAsia="Calibri" w:hAnsiTheme="minorHAnsi" w:cs="Calibri"/>
          <w:sz w:val="54"/>
          <w:szCs w:val="54"/>
        </w:rPr>
        <w:t>with</w:t>
      </w:r>
    </w:p>
    <w:p w:rsidR="00137DAE" w:rsidRPr="00525638" w:rsidRDefault="00C22CCD" w:rsidP="00D249CA">
      <w:pPr>
        <w:spacing w:line="520" w:lineRule="exact"/>
        <w:ind w:left="810" w:right="1440"/>
        <w:rPr>
          <w:rFonts w:asciiTheme="minorHAnsi" w:eastAsia="Calibri" w:hAnsiTheme="minorHAnsi" w:cs="Calibri"/>
          <w:sz w:val="54"/>
          <w:szCs w:val="54"/>
        </w:rPr>
      </w:pPr>
      <w:proofErr w:type="gramStart"/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cl</w:t>
      </w:r>
      <w:r w:rsidRPr="00525638">
        <w:rPr>
          <w:rFonts w:asciiTheme="minorHAnsi" w:eastAsia="Calibri" w:hAnsiTheme="minorHAnsi" w:cs="Calibri"/>
          <w:spacing w:val="3"/>
          <w:position w:val="4"/>
          <w:sz w:val="54"/>
          <w:szCs w:val="54"/>
        </w:rPr>
        <w:t>o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s</w:t>
      </w:r>
      <w:r w:rsidRPr="00525638">
        <w:rPr>
          <w:rFonts w:asciiTheme="minorHAnsi" w:eastAsia="Calibri" w:hAnsiTheme="minorHAnsi" w:cs="Calibri"/>
          <w:spacing w:val="-2"/>
          <w:position w:val="4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(</w:t>
      </w:r>
      <w:proofErr w:type="spellStart"/>
      <w:proofErr w:type="gramEnd"/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i</w:t>
      </w:r>
      <w:r w:rsidRPr="00525638">
        <w:rPr>
          <w:rFonts w:asciiTheme="minorHAnsi" w:eastAsia="Calibri" w:hAnsiTheme="minorHAnsi" w:cs="Calibri"/>
          <w:spacing w:val="-6"/>
          <w:position w:val="4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position w:val="4"/>
          <w:sz w:val="54"/>
          <w:szCs w:val="54"/>
        </w:rPr>
        <w:t>t</w:t>
      </w:r>
      <w:proofErr w:type="spellEnd"/>
      <w:r w:rsidR="00D268AC">
        <w:rPr>
          <w:rFonts w:asciiTheme="minorHAnsi" w:eastAsia="Calibri" w:hAnsiTheme="minorHAnsi" w:cs="Calibri"/>
          <w:position w:val="4"/>
          <w:sz w:val="54"/>
          <w:szCs w:val="54"/>
        </w:rPr>
        <w:t xml:space="preserve"> </w:t>
      </w:r>
      <w:proofErr w:type="spellStart"/>
      <w:r w:rsidRPr="00525638">
        <w:rPr>
          <w:rFonts w:asciiTheme="minorHAnsi" w:eastAsia="Calibri" w:hAnsiTheme="minorHAnsi" w:cs="Calibri"/>
          <w:spacing w:val="-17"/>
          <w:position w:val="4"/>
          <w:sz w:val="54"/>
          <w:szCs w:val="54"/>
        </w:rPr>
        <w:t>f</w:t>
      </w:r>
      <w:r w:rsidRPr="00525638">
        <w:rPr>
          <w:rFonts w:asciiTheme="minorHAnsi" w:eastAsia="Calibri" w:hAnsiTheme="minorHAnsi" w:cs="Calibri"/>
          <w:spacing w:val="-1"/>
          <w:position w:val="4"/>
          <w:sz w:val="54"/>
          <w:szCs w:val="54"/>
        </w:rPr>
        <w:t>d</w:t>
      </w:r>
      <w:proofErr w:type="spellEnd"/>
      <w:r w:rsidRPr="00525638">
        <w:rPr>
          <w:rFonts w:asciiTheme="minorHAnsi" w:eastAsia="Calibri" w:hAnsiTheme="minorHAnsi" w:cs="Calibri"/>
          <w:spacing w:val="-1"/>
          <w:position w:val="4"/>
          <w:sz w:val="54"/>
          <w:szCs w:val="54"/>
        </w:rPr>
        <w:t>).</w:t>
      </w: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before="17" w:line="220" w:lineRule="exact"/>
        <w:ind w:left="810" w:right="1440"/>
        <w:rPr>
          <w:rFonts w:asciiTheme="minorHAnsi" w:hAnsiTheme="minorHAnsi"/>
          <w:sz w:val="22"/>
          <w:szCs w:val="22"/>
        </w:rPr>
      </w:pPr>
    </w:p>
    <w:p w:rsidR="00137DAE" w:rsidRPr="00525638" w:rsidRDefault="00C22CCD" w:rsidP="00D249CA">
      <w:pPr>
        <w:ind w:left="810" w:right="1440"/>
        <w:rPr>
          <w:rFonts w:asciiTheme="minorHAnsi" w:eastAsia="Calibri" w:hAnsiTheme="minorHAnsi" w:cs="Calibri"/>
          <w:sz w:val="54"/>
          <w:szCs w:val="54"/>
        </w:rPr>
        <w:sectPr w:rsidR="00137DAE" w:rsidRPr="00525638">
          <w:headerReference w:type="default" r:id="rId10"/>
          <w:pgSz w:w="14400" w:h="10800" w:orient="landscape"/>
          <w:pgMar w:top="980" w:right="840" w:bottom="280" w:left="760" w:header="0" w:footer="0" w:gutter="0"/>
          <w:cols w:space="720"/>
        </w:sectPr>
      </w:pPr>
      <w:r w:rsidRPr="00525638">
        <w:rPr>
          <w:rFonts w:asciiTheme="minorHAnsi" w:eastAsia="Calibri" w:hAnsiTheme="minorHAnsi" w:cs="Calibri"/>
          <w:b/>
          <w:spacing w:val="-8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b/>
          <w:spacing w:val="-4"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b/>
          <w:spacing w:val="-8"/>
          <w:sz w:val="54"/>
          <w:szCs w:val="54"/>
        </w:rPr>
        <w:t>f</w:t>
      </w:r>
      <w:r w:rsidRPr="00525638">
        <w:rPr>
          <w:rFonts w:asciiTheme="minorHAnsi" w:eastAsia="Calibri" w:hAnsiTheme="minorHAnsi" w:cs="Calibri"/>
          <w:b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b/>
          <w:spacing w:val="-5"/>
          <w:sz w:val="54"/>
          <w:szCs w:val="54"/>
        </w:rPr>
        <w:t>r</w:t>
      </w:r>
      <w:r w:rsidRPr="00525638">
        <w:rPr>
          <w:rFonts w:asciiTheme="minorHAnsi" w:eastAsia="Calibri" w:hAnsiTheme="minorHAnsi" w:cs="Calibri"/>
          <w:b/>
          <w:sz w:val="54"/>
          <w:szCs w:val="54"/>
        </w:rPr>
        <w:t>e</w:t>
      </w:r>
      <w:r w:rsidRPr="00525638">
        <w:rPr>
          <w:rFonts w:asciiTheme="minorHAnsi" w:eastAsia="Calibri" w:hAnsiTheme="minorHAnsi" w:cs="Calibri"/>
          <w:b/>
          <w:spacing w:val="2"/>
          <w:sz w:val="54"/>
          <w:szCs w:val="54"/>
        </w:rPr>
        <w:t>n</w:t>
      </w:r>
      <w:r w:rsidRPr="00525638">
        <w:rPr>
          <w:rFonts w:asciiTheme="minorHAnsi" w:eastAsia="Calibri" w:hAnsiTheme="minorHAnsi" w:cs="Calibri"/>
          <w:b/>
          <w:sz w:val="54"/>
          <w:szCs w:val="54"/>
        </w:rPr>
        <w:t>ce</w:t>
      </w:r>
      <w:r w:rsidRPr="00525638">
        <w:rPr>
          <w:rFonts w:asciiTheme="minorHAnsi" w:eastAsia="Calibri" w:hAnsiTheme="minorHAnsi" w:cs="Calibri"/>
          <w:sz w:val="54"/>
          <w:szCs w:val="54"/>
        </w:rPr>
        <w:t xml:space="preserve">: </w:t>
      </w:r>
      <w:hyperlink r:id="rId11">
        <w:r w:rsidRPr="00525638">
          <w:rPr>
            <w:rFonts w:asciiTheme="minorHAnsi" w:eastAsia="Calibri" w:hAnsiTheme="minorHAnsi" w:cs="Calibri"/>
            <w:color w:val="0000FF"/>
            <w:spacing w:val="-7"/>
            <w:sz w:val="54"/>
            <w:szCs w:val="54"/>
            <w:u w:val="thick" w:color="0000FF"/>
          </w:rPr>
          <w:t>h</w:t>
        </w:r>
        <w:r w:rsidRPr="00525638">
          <w:rPr>
            <w:rFonts w:asciiTheme="minorHAnsi" w:eastAsia="Calibri" w:hAnsiTheme="minorHAnsi" w:cs="Calibri"/>
            <w:color w:val="0000FF"/>
            <w:spacing w:val="-9"/>
            <w:sz w:val="54"/>
            <w:szCs w:val="54"/>
            <w:u w:val="thick" w:color="0000FF"/>
          </w:rPr>
          <w:t>t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tp</w:t>
        </w:r>
        <w:r w:rsidRPr="00525638">
          <w:rPr>
            <w:rFonts w:asciiTheme="minorHAnsi" w:eastAsia="Calibri" w:hAnsiTheme="minorHAnsi" w:cs="Calibri"/>
            <w:color w:val="0000FF"/>
            <w:spacing w:val="-2"/>
            <w:sz w:val="54"/>
            <w:szCs w:val="54"/>
            <w:u w:val="thick" w:color="0000FF"/>
          </w:rPr>
          <w:t>:</w:t>
        </w:r>
        <w:r w:rsidRPr="00525638">
          <w:rPr>
            <w:rFonts w:asciiTheme="minorHAnsi" w:eastAsia="Calibri" w:hAnsiTheme="minorHAnsi" w:cs="Calibri"/>
            <w:color w:val="0000FF"/>
            <w:spacing w:val="1"/>
            <w:sz w:val="54"/>
            <w:szCs w:val="54"/>
            <w:u w:val="thick" w:color="0000FF"/>
          </w:rPr>
          <w:t>/</w:t>
        </w:r>
        <w:r w:rsidRPr="00525638">
          <w:rPr>
            <w:rFonts w:asciiTheme="minorHAnsi" w:eastAsia="Calibri" w:hAnsiTheme="minorHAnsi" w:cs="Calibri"/>
            <w:color w:val="0000FF"/>
            <w:spacing w:val="3"/>
            <w:sz w:val="54"/>
            <w:szCs w:val="54"/>
            <w:u w:val="thick" w:color="0000FF"/>
          </w:rPr>
          <w:t>/</w:t>
        </w:r>
      </w:hyperlink>
      <w:hyperlink r:id="rId12"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lin</w:t>
        </w:r>
        <w:r w:rsidRPr="00525638">
          <w:rPr>
            <w:rFonts w:asciiTheme="minorHAnsi" w:eastAsia="Calibri" w:hAnsiTheme="minorHAnsi" w:cs="Calibri"/>
            <w:color w:val="0000FF"/>
            <w:spacing w:val="-3"/>
            <w:sz w:val="54"/>
            <w:szCs w:val="54"/>
            <w:u w:val="thick" w:color="0000FF"/>
          </w:rPr>
          <w:t>u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x</w:t>
        </w:r>
        <w:r w:rsidRPr="00525638">
          <w:rPr>
            <w:rFonts w:asciiTheme="minorHAnsi" w:eastAsia="Calibri" w:hAnsiTheme="minorHAnsi" w:cs="Calibri"/>
            <w:color w:val="0000FF"/>
            <w:spacing w:val="2"/>
            <w:sz w:val="54"/>
            <w:szCs w:val="54"/>
            <w:u w:val="thick" w:color="0000FF"/>
          </w:rPr>
          <w:t>.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di</w:t>
        </w:r>
        <w:r w:rsidRPr="00525638">
          <w:rPr>
            <w:rFonts w:asciiTheme="minorHAnsi" w:eastAsia="Calibri" w:hAnsiTheme="minorHAnsi" w:cs="Calibri"/>
            <w:color w:val="0000FF"/>
            <w:spacing w:val="-2"/>
            <w:sz w:val="54"/>
            <w:szCs w:val="54"/>
            <w:u w:val="thick" w:color="0000FF"/>
          </w:rPr>
          <w:t>e</w:t>
        </w:r>
        <w:r w:rsidRPr="00525638">
          <w:rPr>
            <w:rFonts w:asciiTheme="minorHAnsi" w:eastAsia="Calibri" w:hAnsiTheme="minorHAnsi" w:cs="Calibri"/>
            <w:color w:val="0000FF"/>
            <w:spacing w:val="2"/>
            <w:sz w:val="54"/>
            <w:szCs w:val="54"/>
            <w:u w:val="thick" w:color="0000FF"/>
          </w:rPr>
          <w:t>.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n</w:t>
        </w:r>
        <w:r w:rsidRPr="00525638">
          <w:rPr>
            <w:rFonts w:asciiTheme="minorHAnsi" w:eastAsia="Calibri" w:hAnsiTheme="minorHAnsi" w:cs="Calibri"/>
            <w:color w:val="0000FF"/>
            <w:spacing w:val="-8"/>
            <w:sz w:val="54"/>
            <w:szCs w:val="54"/>
            <w:u w:val="thick" w:color="0000FF"/>
          </w:rPr>
          <w:t>e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t</w:t>
        </w:r>
        <w:r w:rsidRPr="00525638">
          <w:rPr>
            <w:rFonts w:asciiTheme="minorHAnsi" w:eastAsia="Calibri" w:hAnsiTheme="minorHAnsi" w:cs="Calibri"/>
            <w:color w:val="0000FF"/>
            <w:spacing w:val="2"/>
            <w:sz w:val="54"/>
            <w:szCs w:val="54"/>
            <w:u w:val="thick" w:color="0000FF"/>
          </w:rPr>
          <w:t>/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m</w:t>
        </w:r>
        <w:r w:rsidRPr="00525638">
          <w:rPr>
            <w:rFonts w:asciiTheme="minorHAnsi" w:eastAsia="Calibri" w:hAnsiTheme="minorHAnsi" w:cs="Calibri"/>
            <w:color w:val="0000FF"/>
            <w:spacing w:val="-7"/>
            <w:sz w:val="54"/>
            <w:szCs w:val="54"/>
            <w:u w:val="thick" w:color="0000FF"/>
          </w:rPr>
          <w:t>a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n</w:t>
        </w:r>
        <w:r w:rsidRPr="00525638">
          <w:rPr>
            <w:rFonts w:asciiTheme="minorHAnsi" w:eastAsia="Calibri" w:hAnsiTheme="minorHAnsi" w:cs="Calibri"/>
            <w:color w:val="0000FF"/>
            <w:spacing w:val="-5"/>
            <w:sz w:val="54"/>
            <w:szCs w:val="54"/>
            <w:u w:val="thick" w:color="0000FF"/>
          </w:rPr>
          <w:t>/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2</w:t>
        </w:r>
        <w:r w:rsidRPr="00525638">
          <w:rPr>
            <w:rFonts w:asciiTheme="minorHAnsi" w:eastAsia="Calibri" w:hAnsiTheme="minorHAnsi" w:cs="Calibri"/>
            <w:color w:val="0000FF"/>
            <w:spacing w:val="-4"/>
            <w:sz w:val="54"/>
            <w:szCs w:val="54"/>
            <w:u w:val="thick" w:color="0000FF"/>
          </w:rPr>
          <w:t>/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pi</w:t>
        </w:r>
        <w:r w:rsidRPr="00525638">
          <w:rPr>
            <w:rFonts w:asciiTheme="minorHAnsi" w:eastAsia="Calibri" w:hAnsiTheme="minorHAnsi" w:cs="Calibri"/>
            <w:color w:val="0000FF"/>
            <w:spacing w:val="-3"/>
            <w:sz w:val="54"/>
            <w:szCs w:val="54"/>
            <w:u w:val="thick" w:color="0000FF"/>
          </w:rPr>
          <w:t>p</w:t>
        </w:r>
        <w:r w:rsidRPr="00525638">
          <w:rPr>
            <w:rFonts w:asciiTheme="minorHAnsi" w:eastAsia="Calibri" w:hAnsiTheme="minorHAnsi" w:cs="Calibri"/>
            <w:color w:val="0000FF"/>
            <w:sz w:val="54"/>
            <w:szCs w:val="54"/>
            <w:u w:val="thick" w:color="0000FF"/>
          </w:rPr>
          <w:t>e</w:t>
        </w:r>
      </w:hyperlink>
    </w:p>
    <w:p w:rsidR="00137DAE" w:rsidRPr="00525638" w:rsidRDefault="000D17CC" w:rsidP="00D249CA">
      <w:pPr>
        <w:spacing w:line="200" w:lineRule="exact"/>
        <w:ind w:left="810" w:right="1440"/>
        <w:rPr>
          <w:rFonts w:asciiTheme="minorHAnsi" w:hAnsiTheme="minorHAnsi"/>
        </w:rPr>
        <w:sectPr w:rsidR="00137DAE" w:rsidRPr="00525638">
          <w:headerReference w:type="default" r:id="rId13"/>
          <w:pgSz w:w="14400" w:h="10800" w:orient="landscape"/>
          <w:pgMar w:top="980" w:right="2060" w:bottom="280" w:left="2060" w:header="0" w:footer="0" w:gutter="0"/>
          <w:cols w:space="720"/>
        </w:sectPr>
      </w:pPr>
      <w:r>
        <w:rPr>
          <w:rFonts w:asciiTheme="minorHAnsi" w:hAnsi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48pt;width:10in;height:474pt;z-index:-251659264;mso-position-horizontal-relative:page;mso-position-vertical-relative:page">
            <v:imagedata r:id="rId14" o:title=""/>
            <w10:wrap anchorx="page" anchory="page"/>
          </v:shape>
        </w:pict>
      </w:r>
    </w:p>
    <w:p w:rsidR="00137DAE" w:rsidRPr="00525638" w:rsidRDefault="000D17CC" w:rsidP="00D249CA">
      <w:pPr>
        <w:spacing w:line="200" w:lineRule="exact"/>
        <w:ind w:left="810" w:right="1440"/>
        <w:rPr>
          <w:rFonts w:asciiTheme="minorHAnsi" w:hAnsiTheme="minorHAnsi"/>
        </w:rPr>
        <w:sectPr w:rsidR="00137DAE" w:rsidRPr="00525638">
          <w:headerReference w:type="default" r:id="rId15"/>
          <w:pgSz w:w="14400" w:h="10800" w:orient="landscape"/>
          <w:pgMar w:top="980" w:right="2060" w:bottom="280" w:left="2060" w:header="0" w:footer="0" w:gutter="0"/>
          <w:cols w:space="720"/>
        </w:sectPr>
      </w:pPr>
      <w:r>
        <w:rPr>
          <w:rFonts w:asciiTheme="minorHAnsi" w:hAnsiTheme="minorHAnsi"/>
        </w:rPr>
        <w:pict>
          <v:shape id="_x0000_s1027" type="#_x0000_t75" style="position:absolute;left:0;text-align:left;margin-left:0;margin-top:0;width:10in;height:540pt;z-index:-251658240;mso-position-horizontal-relative:page;mso-position-vertical-relative:page">
            <v:imagedata r:id="rId16" o:title=""/>
            <w10:wrap anchorx="page" anchory="page"/>
          </v:shape>
        </w:pict>
      </w:r>
    </w:p>
    <w:p w:rsidR="00137DAE" w:rsidRPr="00525638" w:rsidRDefault="00C22CCD" w:rsidP="00D249CA">
      <w:pPr>
        <w:spacing w:line="980" w:lineRule="exact"/>
        <w:ind w:left="810" w:right="1440"/>
        <w:rPr>
          <w:rFonts w:asciiTheme="minorHAnsi" w:eastAsia="Calibri" w:hAnsiTheme="minorHAnsi" w:cs="Calibri"/>
          <w:sz w:val="88"/>
          <w:szCs w:val="88"/>
        </w:rPr>
      </w:pPr>
      <w:r w:rsidRPr="00525638">
        <w:rPr>
          <w:rFonts w:asciiTheme="minorHAnsi" w:eastAsia="Calibri" w:hAnsiTheme="minorHAnsi" w:cs="Calibri"/>
          <w:position w:val="4"/>
          <w:sz w:val="88"/>
          <w:szCs w:val="88"/>
        </w:rPr>
        <w:t>E</w:t>
      </w:r>
      <w:r w:rsidRPr="00525638">
        <w:rPr>
          <w:rFonts w:asciiTheme="minorHAnsi" w:eastAsia="Calibri" w:hAnsiTheme="minorHAnsi" w:cs="Calibri"/>
          <w:spacing w:val="-18"/>
          <w:position w:val="4"/>
          <w:sz w:val="88"/>
          <w:szCs w:val="88"/>
        </w:rPr>
        <w:t>x</w:t>
      </w:r>
      <w:r w:rsidRPr="00525638">
        <w:rPr>
          <w:rFonts w:asciiTheme="minorHAnsi" w:eastAsia="Calibri" w:hAnsiTheme="minorHAnsi" w:cs="Calibri"/>
          <w:position w:val="4"/>
          <w:sz w:val="88"/>
          <w:szCs w:val="88"/>
        </w:rPr>
        <w:t>ample2</w:t>
      </w:r>
      <w:r w:rsidRPr="00525638">
        <w:rPr>
          <w:rFonts w:asciiTheme="minorHAnsi" w:eastAsia="Calibri" w:hAnsiTheme="minorHAnsi" w:cs="Calibri"/>
          <w:spacing w:val="-11"/>
          <w:position w:val="4"/>
          <w:sz w:val="88"/>
          <w:szCs w:val="88"/>
        </w:rPr>
        <w:t>c</w:t>
      </w:r>
      <w:r w:rsidRPr="00525638">
        <w:rPr>
          <w:rFonts w:asciiTheme="minorHAnsi" w:eastAsia="Calibri" w:hAnsiTheme="minorHAnsi" w:cs="Calibri"/>
          <w:position w:val="4"/>
          <w:sz w:val="88"/>
          <w:szCs w:val="88"/>
        </w:rPr>
        <w:t>o</w:t>
      </w:r>
      <w:r w:rsidRPr="00525638">
        <w:rPr>
          <w:rFonts w:asciiTheme="minorHAnsi" w:eastAsia="Calibri" w:hAnsiTheme="minorHAnsi" w:cs="Calibri"/>
          <w:spacing w:val="-8"/>
          <w:position w:val="4"/>
          <w:sz w:val="88"/>
          <w:szCs w:val="88"/>
        </w:rPr>
        <w:t>n</w:t>
      </w:r>
      <w:r w:rsidRPr="00525638">
        <w:rPr>
          <w:rFonts w:asciiTheme="minorHAnsi" w:eastAsia="Calibri" w:hAnsiTheme="minorHAnsi" w:cs="Calibri"/>
          <w:position w:val="4"/>
          <w:sz w:val="88"/>
          <w:szCs w:val="88"/>
        </w:rPr>
        <w:t>ti</w:t>
      </w:r>
      <w:r w:rsidRPr="00525638">
        <w:rPr>
          <w:rFonts w:asciiTheme="minorHAnsi" w:eastAsia="Calibri" w:hAnsiTheme="minorHAnsi" w:cs="Calibri"/>
          <w:spacing w:val="-3"/>
          <w:position w:val="4"/>
          <w:sz w:val="88"/>
          <w:szCs w:val="88"/>
        </w:rPr>
        <w:t>n</w:t>
      </w:r>
      <w:r w:rsidRPr="00525638">
        <w:rPr>
          <w:rFonts w:asciiTheme="minorHAnsi" w:eastAsia="Calibri" w:hAnsiTheme="minorHAnsi" w:cs="Calibri"/>
          <w:position w:val="4"/>
          <w:sz w:val="88"/>
          <w:szCs w:val="88"/>
        </w:rPr>
        <w:t>ues…</w:t>
      </w: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line="200" w:lineRule="exact"/>
        <w:ind w:left="810" w:right="1440"/>
        <w:rPr>
          <w:rFonts w:asciiTheme="minorHAnsi" w:hAnsiTheme="minorHAnsi"/>
        </w:rPr>
      </w:pPr>
    </w:p>
    <w:p w:rsidR="00137DAE" w:rsidRPr="00525638" w:rsidRDefault="00137DAE" w:rsidP="00D249CA">
      <w:pPr>
        <w:spacing w:before="13" w:line="240" w:lineRule="exact"/>
        <w:ind w:left="810" w:right="1440"/>
        <w:rPr>
          <w:rFonts w:asciiTheme="minorHAnsi" w:hAnsiTheme="minorHAnsi"/>
          <w:sz w:val="24"/>
          <w:szCs w:val="24"/>
        </w:rPr>
      </w:pPr>
    </w:p>
    <w:p w:rsidR="00CB0678" w:rsidRPr="00525638" w:rsidRDefault="00D268AC" w:rsidP="00D249CA">
      <w:pPr>
        <w:ind w:left="810" w:right="1440"/>
        <w:rPr>
          <w:rFonts w:asciiTheme="minorHAnsi" w:hAnsiTheme="minorHAnsi"/>
        </w:rPr>
      </w:pPr>
      <w:r w:rsidRPr="000D17CC">
        <w:rPr>
          <w:rFonts w:asciiTheme="minorHAnsi" w:hAnsiTheme="minorHAnsi"/>
        </w:rPr>
        <w:pict>
          <v:shape id="_x0000_i1025" type="#_x0000_t75" style="width:10in;height:258.1pt">
            <v:imagedata r:id="rId17" o:title=""/>
          </v:shape>
        </w:pict>
      </w: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ind w:left="810" w:right="1440"/>
        <w:rPr>
          <w:rFonts w:asciiTheme="minorHAnsi" w:hAnsiTheme="minorHAnsi"/>
        </w:rPr>
      </w:pPr>
    </w:p>
    <w:p w:rsidR="00CB0678" w:rsidRPr="00525638" w:rsidRDefault="00CB0678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b/>
          <w:sz w:val="48"/>
          <w:szCs w:val="48"/>
        </w:rPr>
      </w:pPr>
      <w:proofErr w:type="gramStart"/>
      <w:r w:rsidRPr="00525638">
        <w:rPr>
          <w:rFonts w:asciiTheme="minorHAnsi" w:hAnsiTheme="minorHAnsi" w:cs="TimesNewRoman"/>
          <w:b/>
          <w:sz w:val="48"/>
          <w:szCs w:val="48"/>
        </w:rPr>
        <w:t xml:space="preserve">When  </w:t>
      </w:r>
      <w:r w:rsidRPr="00525638">
        <w:rPr>
          <w:rFonts w:asciiTheme="minorHAnsi" w:hAnsiTheme="minorHAnsi" w:cs="CourierNewPSMT"/>
          <w:b/>
          <w:sz w:val="48"/>
          <w:szCs w:val="48"/>
        </w:rPr>
        <w:t>pipe</w:t>
      </w:r>
      <w:proofErr w:type="gramEnd"/>
      <w:r w:rsidRPr="00525638">
        <w:rPr>
          <w:rFonts w:asciiTheme="minorHAnsi" w:hAnsiTheme="minorHAnsi" w:cs="CourierNewPSMT"/>
          <w:b/>
          <w:sz w:val="48"/>
          <w:szCs w:val="48"/>
        </w:rPr>
        <w:t xml:space="preserve">() </w:t>
      </w:r>
      <w:r w:rsidRPr="00525638">
        <w:rPr>
          <w:rFonts w:asciiTheme="minorHAnsi" w:hAnsiTheme="minorHAnsi" w:cs="TimesNewRoman"/>
          <w:b/>
          <w:sz w:val="48"/>
          <w:szCs w:val="48"/>
        </w:rPr>
        <w:t xml:space="preserve">System Call Fails: </w:t>
      </w:r>
    </w:p>
    <w:p w:rsidR="00CB0678" w:rsidRPr="00525638" w:rsidRDefault="00CB0678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  <w:r w:rsidRPr="00525638">
        <w:rPr>
          <w:rFonts w:asciiTheme="minorHAnsi" w:hAnsiTheme="minorHAnsi" w:cs="TimesNewRoman"/>
          <w:sz w:val="48"/>
          <w:szCs w:val="48"/>
        </w:rPr>
        <w:t xml:space="preserve">The </w:t>
      </w:r>
      <w:proofErr w:type="gramStart"/>
      <w:r w:rsidRPr="00525638">
        <w:rPr>
          <w:rFonts w:asciiTheme="minorHAnsi" w:hAnsiTheme="minorHAnsi" w:cs="CourierNewPSMT"/>
          <w:sz w:val="48"/>
          <w:szCs w:val="48"/>
        </w:rPr>
        <w:t>pipe(</w:t>
      </w:r>
      <w:proofErr w:type="gramEnd"/>
      <w:r w:rsidRPr="00525638">
        <w:rPr>
          <w:rFonts w:asciiTheme="minorHAnsi" w:hAnsiTheme="minorHAnsi" w:cs="CourierNewPSMT"/>
          <w:sz w:val="48"/>
          <w:szCs w:val="48"/>
        </w:rPr>
        <w:t xml:space="preserve">) </w:t>
      </w:r>
      <w:r w:rsidRPr="00525638">
        <w:rPr>
          <w:rFonts w:asciiTheme="minorHAnsi" w:hAnsiTheme="minorHAnsi" w:cs="TimesNewRoman"/>
          <w:sz w:val="48"/>
          <w:szCs w:val="48"/>
        </w:rPr>
        <w:t>system call fails for many reasons, including the following:</w:t>
      </w:r>
    </w:p>
    <w:p w:rsidR="004C74E8" w:rsidRPr="00525638" w:rsidRDefault="007D6B00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  <w:r w:rsidRPr="00525638">
        <w:rPr>
          <w:rFonts w:asciiTheme="minorHAnsi" w:hAnsiTheme="minorHAnsi" w:cs="Arial"/>
          <w:sz w:val="48"/>
          <w:szCs w:val="48"/>
        </w:rPr>
        <w:t>1</w:t>
      </w:r>
      <w:r w:rsidR="00CB0678" w:rsidRPr="00525638">
        <w:rPr>
          <w:rFonts w:asciiTheme="minorHAnsi" w:hAnsiTheme="minorHAnsi" w:cs="TimesNewRoman"/>
          <w:sz w:val="48"/>
          <w:szCs w:val="48"/>
        </w:rPr>
        <w:t>At least t</w:t>
      </w:r>
      <w:r w:rsidR="004C74E8" w:rsidRPr="00525638">
        <w:rPr>
          <w:rFonts w:asciiTheme="minorHAnsi" w:hAnsiTheme="minorHAnsi" w:cs="TimesNewRoman"/>
          <w:sz w:val="48"/>
          <w:szCs w:val="48"/>
        </w:rPr>
        <w:t xml:space="preserve">wo slots are not empty in the </w:t>
      </w:r>
      <w:r w:rsidR="00CB0678" w:rsidRPr="00525638">
        <w:rPr>
          <w:rFonts w:asciiTheme="minorHAnsi" w:hAnsiTheme="minorHAnsi" w:cs="TimesNewRoman"/>
          <w:sz w:val="48"/>
          <w:szCs w:val="48"/>
        </w:rPr>
        <w:t xml:space="preserve">FDT—too many files or pipes are </w:t>
      </w:r>
      <w:proofErr w:type="spellStart"/>
      <w:r w:rsidR="00CB0678" w:rsidRPr="00525638">
        <w:rPr>
          <w:rFonts w:asciiTheme="minorHAnsi" w:hAnsiTheme="minorHAnsi" w:cs="TimesNewRoman"/>
          <w:sz w:val="48"/>
          <w:szCs w:val="48"/>
        </w:rPr>
        <w:t>openin</w:t>
      </w:r>
      <w:proofErr w:type="spellEnd"/>
      <w:r w:rsidR="00CB0678" w:rsidRPr="00525638">
        <w:rPr>
          <w:rFonts w:asciiTheme="minorHAnsi" w:hAnsiTheme="minorHAnsi" w:cs="TimesNewRoman"/>
          <w:sz w:val="48"/>
          <w:szCs w:val="48"/>
        </w:rPr>
        <w:t xml:space="preserve"> the process</w:t>
      </w:r>
      <w:r w:rsidR="004C74E8" w:rsidRPr="00525638">
        <w:rPr>
          <w:rFonts w:asciiTheme="minorHAnsi" w:hAnsiTheme="minorHAnsi" w:cs="TimesNewRoman"/>
          <w:sz w:val="48"/>
          <w:szCs w:val="48"/>
        </w:rPr>
        <w:t>.</w:t>
      </w:r>
    </w:p>
    <w:p w:rsidR="00137DAE" w:rsidRPr="00525638" w:rsidRDefault="007D6B00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  <w:r w:rsidRPr="00525638">
        <w:rPr>
          <w:rFonts w:asciiTheme="minorHAnsi" w:hAnsiTheme="minorHAnsi" w:cs="Arial"/>
          <w:sz w:val="48"/>
          <w:szCs w:val="48"/>
        </w:rPr>
        <w:t>2</w:t>
      </w:r>
      <w:r w:rsidR="00CB0678" w:rsidRPr="00525638">
        <w:rPr>
          <w:rFonts w:asciiTheme="minorHAnsi" w:hAnsiTheme="minorHAnsi" w:cs="TimesNewRoman"/>
          <w:sz w:val="48"/>
          <w:szCs w:val="48"/>
        </w:rPr>
        <w:t>Buffer space not available in the kernel</w:t>
      </w: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38179A" w:rsidRPr="00525638" w:rsidRDefault="0038179A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D249CA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C16150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C16150">
      <w:pPr>
        <w:autoSpaceDE w:val="0"/>
        <w:autoSpaceDN w:val="0"/>
        <w:adjustRightInd w:val="0"/>
        <w:ind w:left="810" w:right="1440"/>
        <w:rPr>
          <w:rFonts w:asciiTheme="minorHAnsi" w:hAnsiTheme="minorHAnsi" w:cs="TimesNewRoman"/>
          <w:sz w:val="48"/>
          <w:szCs w:val="48"/>
        </w:rPr>
      </w:pPr>
    </w:p>
    <w:p w:rsidR="002C08A6" w:rsidRPr="00525638" w:rsidRDefault="002C08A6" w:rsidP="00C16150">
      <w:pPr>
        <w:autoSpaceDE w:val="0"/>
        <w:autoSpaceDN w:val="0"/>
        <w:adjustRightInd w:val="0"/>
        <w:ind w:left="810" w:right="1440"/>
        <w:rPr>
          <w:rFonts w:asciiTheme="minorHAnsi" w:hAnsiTheme="minorHAnsi"/>
          <w:sz w:val="24"/>
          <w:szCs w:val="24"/>
        </w:rPr>
      </w:pPr>
    </w:p>
    <w:p w:rsidR="002C08A6" w:rsidRDefault="00ED78FE" w:rsidP="00C16150">
      <w:pPr>
        <w:autoSpaceDE w:val="0"/>
        <w:autoSpaceDN w:val="0"/>
        <w:adjustRightInd w:val="0"/>
        <w:ind w:left="810" w:right="1440"/>
        <w:rPr>
          <w:rFonts w:asciiTheme="minorHAnsi" w:hAnsiTheme="minorHAnsi"/>
          <w:sz w:val="48"/>
          <w:szCs w:val="48"/>
        </w:rPr>
      </w:pPr>
      <w:proofErr w:type="spellStart"/>
      <w:r w:rsidRPr="00525638">
        <w:rPr>
          <w:rFonts w:asciiTheme="minorHAnsi" w:hAnsiTheme="minorHAnsi"/>
          <w:sz w:val="48"/>
          <w:szCs w:val="48"/>
        </w:rPr>
        <w:t>Inlab</w:t>
      </w:r>
      <w:proofErr w:type="spellEnd"/>
      <w:r w:rsidR="0056272D" w:rsidRPr="00525638">
        <w:rPr>
          <w:rFonts w:asciiTheme="minorHAnsi" w:hAnsiTheme="minorHAnsi"/>
          <w:sz w:val="48"/>
          <w:szCs w:val="48"/>
        </w:rPr>
        <w:t xml:space="preserve"> Questions</w:t>
      </w:r>
    </w:p>
    <w:p w:rsidR="006064E1" w:rsidRPr="00525638" w:rsidRDefault="006064E1" w:rsidP="00C16150">
      <w:pPr>
        <w:autoSpaceDE w:val="0"/>
        <w:autoSpaceDN w:val="0"/>
        <w:adjustRightInd w:val="0"/>
        <w:ind w:left="810" w:right="1440"/>
        <w:rPr>
          <w:rFonts w:asciiTheme="minorHAnsi" w:hAnsiTheme="minorHAnsi"/>
          <w:sz w:val="48"/>
          <w:szCs w:val="48"/>
        </w:rPr>
      </w:pPr>
    </w:p>
    <w:p w:rsidR="002C08A6" w:rsidRPr="00525638" w:rsidRDefault="00775F04" w:rsidP="00C16150">
      <w:pPr>
        <w:autoSpaceDE w:val="0"/>
        <w:autoSpaceDN w:val="0"/>
        <w:adjustRightInd w:val="0"/>
        <w:ind w:left="810" w:right="1440"/>
        <w:rPr>
          <w:rFonts w:asciiTheme="minorHAnsi" w:hAnsiTheme="minorHAnsi"/>
          <w:sz w:val="24"/>
          <w:szCs w:val="24"/>
        </w:rPr>
      </w:pPr>
      <w:r w:rsidRPr="00525638">
        <w:rPr>
          <w:rFonts w:asciiTheme="minorHAnsi" w:hAnsiTheme="minorHAnsi"/>
          <w:sz w:val="24"/>
          <w:szCs w:val="24"/>
        </w:rPr>
        <w:t xml:space="preserve"> Q1. </w:t>
      </w:r>
      <w:r w:rsidR="002C08A6" w:rsidRPr="00525638">
        <w:rPr>
          <w:rFonts w:asciiTheme="minorHAnsi" w:hAnsiTheme="minorHAnsi"/>
          <w:sz w:val="24"/>
          <w:szCs w:val="24"/>
        </w:rPr>
        <w:t xml:space="preserve">Design a program using ordinary pipes in which one process sends </w:t>
      </w:r>
      <w:proofErr w:type="spellStart"/>
      <w:r w:rsidR="002C08A6" w:rsidRPr="00525638">
        <w:rPr>
          <w:rFonts w:asciiTheme="minorHAnsi" w:hAnsiTheme="minorHAnsi"/>
          <w:sz w:val="24"/>
          <w:szCs w:val="24"/>
        </w:rPr>
        <w:t>astring</w:t>
      </w:r>
      <w:proofErr w:type="spellEnd"/>
      <w:r w:rsidR="002C08A6" w:rsidRPr="00525638">
        <w:rPr>
          <w:rFonts w:asciiTheme="minorHAnsi" w:hAnsiTheme="minorHAnsi"/>
          <w:sz w:val="24"/>
          <w:szCs w:val="24"/>
        </w:rPr>
        <w:t xml:space="preserve"> message to a second process, </w:t>
      </w:r>
      <w:r w:rsidR="0038179A" w:rsidRPr="00525638">
        <w:rPr>
          <w:rFonts w:asciiTheme="minorHAnsi" w:hAnsiTheme="minorHAnsi"/>
          <w:sz w:val="24"/>
          <w:szCs w:val="24"/>
        </w:rPr>
        <w:t xml:space="preserve">and the second process reverses </w:t>
      </w:r>
      <w:r w:rsidR="002C08A6" w:rsidRPr="00525638">
        <w:rPr>
          <w:rFonts w:asciiTheme="minorHAnsi" w:hAnsiTheme="minorHAnsi"/>
          <w:sz w:val="24"/>
          <w:szCs w:val="24"/>
        </w:rPr>
        <w:t>the case of each character in the message</w:t>
      </w:r>
      <w:r w:rsidR="0038179A" w:rsidRPr="00525638">
        <w:rPr>
          <w:rFonts w:asciiTheme="minorHAnsi" w:hAnsiTheme="minorHAnsi"/>
          <w:sz w:val="24"/>
          <w:szCs w:val="24"/>
        </w:rPr>
        <w:t xml:space="preserve"> and sends it back to the first </w:t>
      </w:r>
      <w:r w:rsidR="002C08A6" w:rsidRPr="00525638">
        <w:rPr>
          <w:rFonts w:asciiTheme="minorHAnsi" w:hAnsiTheme="minorHAnsi"/>
          <w:sz w:val="24"/>
          <w:szCs w:val="24"/>
        </w:rPr>
        <w:t xml:space="preserve">process. For example, if the first process sends the message Hi </w:t>
      </w:r>
      <w:proofErr w:type="spellStart"/>
      <w:r w:rsidR="002C08A6" w:rsidRPr="00525638">
        <w:rPr>
          <w:rFonts w:asciiTheme="minorHAnsi" w:hAnsiTheme="minorHAnsi"/>
          <w:sz w:val="24"/>
          <w:szCs w:val="24"/>
        </w:rPr>
        <w:t>There</w:t>
      </w:r>
      <w:proofErr w:type="gramStart"/>
      <w:r w:rsidR="002C08A6" w:rsidRPr="00525638">
        <w:rPr>
          <w:rFonts w:asciiTheme="minorHAnsi" w:hAnsiTheme="minorHAnsi"/>
          <w:sz w:val="24"/>
          <w:szCs w:val="24"/>
        </w:rPr>
        <w:t>,the</w:t>
      </w:r>
      <w:proofErr w:type="spellEnd"/>
      <w:proofErr w:type="gramEnd"/>
      <w:r w:rsidR="002C08A6" w:rsidRPr="00525638">
        <w:rPr>
          <w:rFonts w:asciiTheme="minorHAnsi" w:hAnsiTheme="minorHAnsi"/>
          <w:sz w:val="24"/>
          <w:szCs w:val="24"/>
        </w:rPr>
        <w:t xml:space="preserve"> second process will return hi </w:t>
      </w:r>
      <w:proofErr w:type="spellStart"/>
      <w:r w:rsidR="002C08A6" w:rsidRPr="00525638">
        <w:rPr>
          <w:rFonts w:asciiTheme="minorHAnsi" w:hAnsiTheme="minorHAnsi"/>
          <w:sz w:val="24"/>
          <w:szCs w:val="24"/>
        </w:rPr>
        <w:t>tHERE</w:t>
      </w:r>
      <w:proofErr w:type="spellEnd"/>
      <w:r w:rsidR="002C08A6" w:rsidRPr="00525638">
        <w:rPr>
          <w:rFonts w:asciiTheme="minorHAnsi" w:hAnsiTheme="minorHAnsi"/>
          <w:sz w:val="24"/>
          <w:szCs w:val="24"/>
        </w:rPr>
        <w:t xml:space="preserve">. </w:t>
      </w:r>
      <w:r w:rsidR="0038179A" w:rsidRPr="00525638">
        <w:rPr>
          <w:rFonts w:asciiTheme="minorHAnsi" w:hAnsiTheme="minorHAnsi"/>
          <w:sz w:val="24"/>
          <w:szCs w:val="24"/>
        </w:rPr>
        <w:t xml:space="preserve">This will require using two </w:t>
      </w:r>
      <w:r w:rsidR="002C08A6" w:rsidRPr="00525638">
        <w:rPr>
          <w:rFonts w:asciiTheme="minorHAnsi" w:hAnsiTheme="minorHAnsi"/>
          <w:sz w:val="24"/>
          <w:szCs w:val="24"/>
        </w:rPr>
        <w:t xml:space="preserve">pipes, one for sending the original message from the first to the </w:t>
      </w:r>
      <w:proofErr w:type="spellStart"/>
      <w:r w:rsidR="002C08A6" w:rsidRPr="00525638">
        <w:rPr>
          <w:rFonts w:asciiTheme="minorHAnsi" w:hAnsiTheme="minorHAnsi"/>
          <w:sz w:val="24"/>
          <w:szCs w:val="24"/>
        </w:rPr>
        <w:t>secondprocess</w:t>
      </w:r>
      <w:proofErr w:type="spellEnd"/>
      <w:r w:rsidR="002C08A6" w:rsidRPr="00525638">
        <w:rPr>
          <w:rFonts w:asciiTheme="minorHAnsi" w:hAnsiTheme="minorHAnsi"/>
          <w:sz w:val="24"/>
          <w:szCs w:val="24"/>
        </w:rPr>
        <w:t>, and the other for sending the modi</w:t>
      </w:r>
      <w:r w:rsidR="0038179A" w:rsidRPr="00525638">
        <w:rPr>
          <w:rFonts w:asciiTheme="minorHAnsi" w:hAnsiTheme="minorHAnsi"/>
          <w:sz w:val="24"/>
          <w:szCs w:val="24"/>
        </w:rPr>
        <w:t xml:space="preserve">fied message from the second </w:t>
      </w:r>
      <w:r w:rsidR="002C08A6" w:rsidRPr="00525638">
        <w:rPr>
          <w:rFonts w:asciiTheme="minorHAnsi" w:hAnsiTheme="minorHAnsi"/>
          <w:sz w:val="24"/>
          <w:szCs w:val="24"/>
        </w:rPr>
        <w:t>back to the first process.</w:t>
      </w:r>
    </w:p>
    <w:p w:rsidR="0038179A" w:rsidRPr="00525638" w:rsidRDefault="0038179A" w:rsidP="00C16150">
      <w:pPr>
        <w:autoSpaceDE w:val="0"/>
        <w:autoSpaceDN w:val="0"/>
        <w:adjustRightInd w:val="0"/>
        <w:ind w:left="810" w:right="1440"/>
        <w:rPr>
          <w:rFonts w:asciiTheme="minorHAnsi" w:hAnsiTheme="minorHAnsi"/>
          <w:sz w:val="24"/>
          <w:szCs w:val="24"/>
        </w:rPr>
      </w:pPr>
    </w:p>
    <w:p w:rsidR="002C08A6" w:rsidRPr="00525638" w:rsidRDefault="00775F04" w:rsidP="00C16150">
      <w:pPr>
        <w:autoSpaceDE w:val="0"/>
        <w:autoSpaceDN w:val="0"/>
        <w:adjustRightInd w:val="0"/>
        <w:ind w:left="810" w:right="1440"/>
        <w:rPr>
          <w:rFonts w:asciiTheme="minorHAnsi" w:hAnsiTheme="minorHAnsi"/>
          <w:sz w:val="24"/>
          <w:szCs w:val="24"/>
        </w:rPr>
      </w:pPr>
      <w:r w:rsidRPr="00525638">
        <w:rPr>
          <w:rFonts w:asciiTheme="minorHAnsi" w:hAnsiTheme="minorHAnsi"/>
          <w:sz w:val="24"/>
          <w:szCs w:val="24"/>
        </w:rPr>
        <w:t>Q2.</w:t>
      </w:r>
      <w:r w:rsidR="002C08A6" w:rsidRPr="00525638">
        <w:rPr>
          <w:rFonts w:asciiTheme="minorHAnsi" w:hAnsiTheme="minorHAnsi"/>
          <w:sz w:val="24"/>
          <w:szCs w:val="24"/>
        </w:rPr>
        <w:t xml:space="preserve"> Design a file-copying program named </w:t>
      </w:r>
      <w:proofErr w:type="spellStart"/>
      <w:r w:rsidR="002C08A6" w:rsidRPr="00525638">
        <w:rPr>
          <w:rFonts w:asciiTheme="minorHAnsi" w:hAnsiTheme="minorHAnsi"/>
          <w:sz w:val="24"/>
          <w:szCs w:val="24"/>
        </w:rPr>
        <w:t>FileCopy</w:t>
      </w:r>
      <w:proofErr w:type="spellEnd"/>
      <w:r w:rsidR="002C08A6" w:rsidRPr="00525638">
        <w:rPr>
          <w:rFonts w:asciiTheme="minorHAnsi" w:hAnsiTheme="minorHAnsi"/>
          <w:sz w:val="24"/>
          <w:szCs w:val="24"/>
        </w:rPr>
        <w:t xml:space="preserve"> using ordinary </w:t>
      </w:r>
      <w:proofErr w:type="spellStart"/>
      <w:r w:rsidR="002C08A6" w:rsidRPr="00525638">
        <w:rPr>
          <w:rFonts w:asciiTheme="minorHAnsi" w:hAnsiTheme="minorHAnsi"/>
          <w:sz w:val="24"/>
          <w:szCs w:val="24"/>
        </w:rPr>
        <w:t>pipes.This</w:t>
      </w:r>
      <w:proofErr w:type="spellEnd"/>
      <w:r w:rsidR="002C08A6" w:rsidRPr="00525638">
        <w:rPr>
          <w:rFonts w:asciiTheme="minorHAnsi" w:hAnsiTheme="minorHAnsi"/>
          <w:sz w:val="24"/>
          <w:szCs w:val="24"/>
        </w:rPr>
        <w:t xml:space="preserve"> program will be passed two parameters: the first is the name </w:t>
      </w:r>
      <w:proofErr w:type="spellStart"/>
      <w:r w:rsidR="002C08A6" w:rsidRPr="00525638">
        <w:rPr>
          <w:rFonts w:asciiTheme="minorHAnsi" w:hAnsiTheme="minorHAnsi"/>
          <w:sz w:val="24"/>
          <w:szCs w:val="24"/>
        </w:rPr>
        <w:t>ofthe</w:t>
      </w:r>
      <w:proofErr w:type="spellEnd"/>
      <w:r w:rsidR="002C08A6" w:rsidRPr="00525638">
        <w:rPr>
          <w:rFonts w:asciiTheme="minorHAnsi" w:hAnsiTheme="minorHAnsi"/>
          <w:sz w:val="24"/>
          <w:szCs w:val="24"/>
        </w:rPr>
        <w:t xml:space="preserve"> file to be copied, and the second is t</w:t>
      </w:r>
      <w:r w:rsidR="0038179A" w:rsidRPr="00525638">
        <w:rPr>
          <w:rFonts w:asciiTheme="minorHAnsi" w:hAnsiTheme="minorHAnsi"/>
          <w:sz w:val="24"/>
          <w:szCs w:val="24"/>
        </w:rPr>
        <w:t xml:space="preserve">he name of the copied file. The </w:t>
      </w:r>
      <w:r w:rsidR="002C08A6" w:rsidRPr="00525638">
        <w:rPr>
          <w:rFonts w:asciiTheme="minorHAnsi" w:hAnsiTheme="minorHAnsi"/>
          <w:sz w:val="24"/>
          <w:szCs w:val="24"/>
        </w:rPr>
        <w:t xml:space="preserve">program will then create an ordinary pipe and write the contents of </w:t>
      </w:r>
      <w:proofErr w:type="spellStart"/>
      <w:r w:rsidR="002C08A6" w:rsidRPr="00525638">
        <w:rPr>
          <w:rFonts w:asciiTheme="minorHAnsi" w:hAnsiTheme="minorHAnsi"/>
          <w:sz w:val="24"/>
          <w:szCs w:val="24"/>
        </w:rPr>
        <w:t>thefile</w:t>
      </w:r>
      <w:proofErr w:type="spellEnd"/>
      <w:r w:rsidR="002C08A6" w:rsidRPr="00525638">
        <w:rPr>
          <w:rFonts w:asciiTheme="minorHAnsi" w:hAnsiTheme="minorHAnsi"/>
          <w:sz w:val="24"/>
          <w:szCs w:val="24"/>
        </w:rPr>
        <w:t xml:space="preserve"> to be copied to the pipe. The child p</w:t>
      </w:r>
      <w:r w:rsidR="0038179A" w:rsidRPr="00525638">
        <w:rPr>
          <w:rFonts w:asciiTheme="minorHAnsi" w:hAnsiTheme="minorHAnsi"/>
          <w:sz w:val="24"/>
          <w:szCs w:val="24"/>
        </w:rPr>
        <w:t xml:space="preserve">rocess will read this file from </w:t>
      </w:r>
      <w:r w:rsidR="002C08A6" w:rsidRPr="00525638">
        <w:rPr>
          <w:rFonts w:asciiTheme="minorHAnsi" w:hAnsiTheme="minorHAnsi"/>
          <w:sz w:val="24"/>
          <w:szCs w:val="24"/>
        </w:rPr>
        <w:t xml:space="preserve">the pipe and write it to the destination file. For example, if we </w:t>
      </w:r>
      <w:proofErr w:type="spellStart"/>
      <w:r w:rsidR="002C08A6" w:rsidRPr="00525638">
        <w:rPr>
          <w:rFonts w:asciiTheme="minorHAnsi" w:hAnsiTheme="minorHAnsi"/>
          <w:sz w:val="24"/>
          <w:szCs w:val="24"/>
        </w:rPr>
        <w:t>invokethe</w:t>
      </w:r>
      <w:proofErr w:type="spellEnd"/>
      <w:r w:rsidR="002C08A6" w:rsidRPr="00525638">
        <w:rPr>
          <w:rFonts w:asciiTheme="minorHAnsi" w:hAnsiTheme="minorHAnsi"/>
          <w:sz w:val="24"/>
          <w:szCs w:val="24"/>
        </w:rPr>
        <w:t xml:space="preserve"> program as </w:t>
      </w:r>
      <w:proofErr w:type="spellStart"/>
      <w:r w:rsidR="002C08A6" w:rsidRPr="00525638">
        <w:rPr>
          <w:rFonts w:asciiTheme="minorHAnsi" w:hAnsiTheme="minorHAnsi"/>
          <w:sz w:val="24"/>
          <w:szCs w:val="24"/>
        </w:rPr>
        <w:t>follows</w:t>
      </w:r>
      <w:proofErr w:type="gramStart"/>
      <w:r w:rsidR="002C08A6" w:rsidRPr="00525638">
        <w:rPr>
          <w:rFonts w:asciiTheme="minorHAnsi" w:hAnsiTheme="minorHAnsi"/>
          <w:sz w:val="24"/>
          <w:szCs w:val="24"/>
        </w:rPr>
        <w:t>:FileCopy</w:t>
      </w:r>
      <w:proofErr w:type="spellEnd"/>
      <w:proofErr w:type="gramEnd"/>
      <w:r w:rsidR="002C08A6" w:rsidRPr="00525638">
        <w:rPr>
          <w:rFonts w:asciiTheme="minorHAnsi" w:hAnsiTheme="minorHAnsi"/>
          <w:sz w:val="24"/>
          <w:szCs w:val="24"/>
        </w:rPr>
        <w:t xml:space="preserve"> input.txt </w:t>
      </w:r>
      <w:proofErr w:type="spellStart"/>
      <w:r w:rsidR="002C08A6" w:rsidRPr="00525638">
        <w:rPr>
          <w:rFonts w:asciiTheme="minorHAnsi" w:hAnsiTheme="minorHAnsi"/>
          <w:sz w:val="24"/>
          <w:szCs w:val="24"/>
        </w:rPr>
        <w:t>copy.txtthe</w:t>
      </w:r>
      <w:proofErr w:type="spellEnd"/>
      <w:r w:rsidR="002C08A6" w:rsidRPr="00525638">
        <w:rPr>
          <w:rFonts w:asciiTheme="minorHAnsi" w:hAnsiTheme="minorHAnsi"/>
          <w:sz w:val="24"/>
          <w:szCs w:val="24"/>
        </w:rPr>
        <w:t xml:space="preserve"> file input. </w:t>
      </w:r>
      <w:proofErr w:type="gramStart"/>
      <w:r w:rsidR="002C08A6" w:rsidRPr="00525638">
        <w:rPr>
          <w:rFonts w:asciiTheme="minorHAnsi" w:hAnsiTheme="minorHAnsi"/>
          <w:sz w:val="24"/>
          <w:szCs w:val="24"/>
        </w:rPr>
        <w:t>txt</w:t>
      </w:r>
      <w:proofErr w:type="gramEnd"/>
      <w:r w:rsidR="002C08A6" w:rsidRPr="00525638">
        <w:rPr>
          <w:rFonts w:asciiTheme="minorHAnsi" w:hAnsiTheme="minorHAnsi"/>
          <w:sz w:val="24"/>
          <w:szCs w:val="24"/>
        </w:rPr>
        <w:t xml:space="preserve"> will be written to t</w:t>
      </w:r>
      <w:r w:rsidR="0038179A" w:rsidRPr="00525638">
        <w:rPr>
          <w:rFonts w:asciiTheme="minorHAnsi" w:hAnsiTheme="minorHAnsi"/>
          <w:sz w:val="24"/>
          <w:szCs w:val="24"/>
        </w:rPr>
        <w:t xml:space="preserve">he pipe. The child process will </w:t>
      </w:r>
      <w:r w:rsidR="002C08A6" w:rsidRPr="00525638">
        <w:rPr>
          <w:rFonts w:asciiTheme="minorHAnsi" w:hAnsiTheme="minorHAnsi"/>
          <w:sz w:val="24"/>
          <w:szCs w:val="24"/>
        </w:rPr>
        <w:t>read the contents of this file and w</w:t>
      </w:r>
      <w:r w:rsidR="005F45FC">
        <w:rPr>
          <w:rFonts w:asciiTheme="minorHAnsi" w:hAnsiTheme="minorHAnsi"/>
          <w:sz w:val="24"/>
          <w:szCs w:val="24"/>
        </w:rPr>
        <w:t xml:space="preserve">rite it to the destination </w:t>
      </w:r>
      <w:proofErr w:type="spellStart"/>
      <w:r w:rsidR="005F45FC">
        <w:rPr>
          <w:rFonts w:asciiTheme="minorHAnsi" w:hAnsiTheme="minorHAnsi"/>
          <w:sz w:val="24"/>
          <w:szCs w:val="24"/>
        </w:rPr>
        <w:t>fil</w:t>
      </w:r>
      <w:r w:rsidR="002C08A6" w:rsidRPr="00525638">
        <w:rPr>
          <w:rFonts w:asciiTheme="minorHAnsi" w:hAnsiTheme="minorHAnsi"/>
          <w:sz w:val="24"/>
          <w:szCs w:val="24"/>
        </w:rPr>
        <w:t>copy</w:t>
      </w:r>
      <w:proofErr w:type="spellEnd"/>
      <w:r w:rsidR="002C08A6" w:rsidRPr="00525638">
        <w:rPr>
          <w:rFonts w:asciiTheme="minorHAnsi" w:hAnsiTheme="minorHAnsi"/>
          <w:sz w:val="24"/>
          <w:szCs w:val="24"/>
        </w:rPr>
        <w:t xml:space="preserve">. </w:t>
      </w:r>
      <w:proofErr w:type="gramStart"/>
      <w:r w:rsidR="002C08A6" w:rsidRPr="00525638">
        <w:rPr>
          <w:rFonts w:asciiTheme="minorHAnsi" w:hAnsiTheme="minorHAnsi"/>
          <w:sz w:val="24"/>
          <w:szCs w:val="24"/>
        </w:rPr>
        <w:t>txt</w:t>
      </w:r>
      <w:proofErr w:type="gramEnd"/>
      <w:r w:rsidR="002C08A6" w:rsidRPr="00525638">
        <w:rPr>
          <w:rFonts w:asciiTheme="minorHAnsi" w:hAnsiTheme="minorHAnsi"/>
          <w:sz w:val="24"/>
          <w:szCs w:val="24"/>
        </w:rPr>
        <w:t>.</w:t>
      </w:r>
      <w:r w:rsidR="00B2528D">
        <w:rPr>
          <w:rFonts w:asciiTheme="minorHAnsi" w:hAnsiTheme="minorHAnsi"/>
          <w:sz w:val="24"/>
          <w:szCs w:val="24"/>
        </w:rPr>
        <w:t xml:space="preserve">  (Bonus</w:t>
      </w:r>
      <w:bookmarkStart w:id="0" w:name="_GoBack"/>
      <w:bookmarkEnd w:id="0"/>
      <w:r w:rsidR="00B2528D">
        <w:rPr>
          <w:rFonts w:asciiTheme="minorHAnsi" w:hAnsiTheme="minorHAnsi"/>
          <w:sz w:val="24"/>
          <w:szCs w:val="24"/>
        </w:rPr>
        <w:t>)</w:t>
      </w:r>
    </w:p>
    <w:p w:rsidR="0038179A" w:rsidRPr="00525638" w:rsidRDefault="0038179A" w:rsidP="00D249CA">
      <w:pPr>
        <w:autoSpaceDE w:val="0"/>
        <w:autoSpaceDN w:val="0"/>
        <w:adjustRightInd w:val="0"/>
        <w:ind w:left="810" w:right="1440"/>
        <w:rPr>
          <w:rFonts w:asciiTheme="minorHAnsi" w:hAnsiTheme="minorHAnsi"/>
          <w:sz w:val="24"/>
          <w:szCs w:val="24"/>
        </w:rPr>
      </w:pPr>
    </w:p>
    <w:sectPr w:rsidR="0038179A" w:rsidRPr="00525638" w:rsidSect="00137DAE">
      <w:headerReference w:type="default" r:id="rId18"/>
      <w:pgSz w:w="14400" w:h="10800" w:orient="landscape"/>
      <w:pgMar w:top="880" w:right="0" w:bottom="0" w:left="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959" w:rsidRDefault="00B93959" w:rsidP="00137DAE">
      <w:r>
        <w:separator/>
      </w:r>
    </w:p>
  </w:endnote>
  <w:endnote w:type="continuationSeparator" w:id="0">
    <w:p w:rsidR="00B93959" w:rsidRDefault="00B93959" w:rsidP="00137D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DejaVu Sans"/>
    <w:charset w:val="00"/>
    <w:family w:val="roman"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959" w:rsidRDefault="00B93959" w:rsidP="00137DAE">
      <w:r>
        <w:separator/>
      </w:r>
    </w:p>
  </w:footnote>
  <w:footnote w:type="continuationSeparator" w:id="0">
    <w:p w:rsidR="00B93959" w:rsidRDefault="00B93959" w:rsidP="00137D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DAE" w:rsidRDefault="000D17C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1.65pt;margin-top:58.95pt;width:96.95pt;height:45.95pt;z-index:-251659264;mso-position-horizontal-relative:page;mso-position-vertical-relative:page" filled="f" stroked="f">
          <v:textbox style="mso-next-textbox:#_x0000_s2050" inset="0,0,0,0">
            <w:txbxContent>
              <w:p w:rsidR="00137DAE" w:rsidRDefault="00137DAE">
                <w:pPr>
                  <w:spacing w:line="900" w:lineRule="exact"/>
                  <w:ind w:left="20" w:right="-132"/>
                  <w:rPr>
                    <w:rFonts w:ascii="Calibri" w:eastAsia="Calibri" w:hAnsi="Calibri" w:cs="Calibri"/>
                    <w:sz w:val="88"/>
                    <w:szCs w:val="8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DAE" w:rsidRDefault="000D17C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9.9pt;margin-top:47.6pt;width:460.15pt;height:45.95pt;z-index:-251658240;mso-position-horizontal-relative:page;mso-position-vertical-relative:page" filled="f" stroked="f">
          <v:textbox style="mso-next-textbox:#_x0000_s2049" inset="0,0,0,0">
            <w:txbxContent>
              <w:p w:rsidR="00137DAE" w:rsidRDefault="00C22CCD">
                <w:pPr>
                  <w:spacing w:line="900" w:lineRule="exact"/>
                  <w:ind w:left="20" w:right="-132"/>
                  <w:rPr>
                    <w:rFonts w:ascii="Calibri" w:eastAsia="Calibri" w:hAnsi="Calibri" w:cs="Calibri"/>
                    <w:sz w:val="88"/>
                    <w:szCs w:val="88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position w:val="5"/>
                    <w:sz w:val="88"/>
                    <w:szCs w:val="88"/>
                  </w:rPr>
                  <w:t>C</w:t>
                </w:r>
                <w:r>
                  <w:rPr>
                    <w:rFonts w:ascii="Calibri" w:eastAsia="Calibri" w:hAnsi="Calibri" w:cs="Calibri"/>
                    <w:spacing w:val="-7"/>
                    <w:position w:val="5"/>
                    <w:sz w:val="88"/>
                    <w:szCs w:val="88"/>
                  </w:rPr>
                  <w:t>r</w:t>
                </w:r>
                <w:r>
                  <w:rPr>
                    <w:rFonts w:ascii="Calibri" w:eastAsia="Calibri" w:hAnsi="Calibri" w:cs="Calibri"/>
                    <w:position w:val="5"/>
                    <w:sz w:val="88"/>
                    <w:szCs w:val="88"/>
                  </w:rPr>
                  <w:t>e</w:t>
                </w:r>
                <w:r>
                  <w:rPr>
                    <w:rFonts w:ascii="Calibri" w:eastAsia="Calibri" w:hAnsi="Calibri" w:cs="Calibri"/>
                    <w:spacing w:val="-8"/>
                    <w:position w:val="5"/>
                    <w:sz w:val="88"/>
                    <w:szCs w:val="88"/>
                  </w:rPr>
                  <w:t>a</w:t>
                </w:r>
                <w:r>
                  <w:rPr>
                    <w:rFonts w:ascii="Calibri" w:eastAsia="Calibri" w:hAnsi="Calibri" w:cs="Calibri"/>
                    <w:position w:val="5"/>
                    <w:sz w:val="88"/>
                    <w:szCs w:val="88"/>
                  </w:rPr>
                  <w:t>ti</w:t>
                </w:r>
                <w:r>
                  <w:rPr>
                    <w:rFonts w:ascii="Calibri" w:eastAsia="Calibri" w:hAnsi="Calibri" w:cs="Calibri"/>
                    <w:spacing w:val="-2"/>
                    <w:position w:val="5"/>
                    <w:sz w:val="88"/>
                    <w:szCs w:val="88"/>
                  </w:rPr>
                  <w:t>n</w:t>
                </w:r>
                <w:r>
                  <w:rPr>
                    <w:rFonts w:ascii="Calibri" w:eastAsia="Calibri" w:hAnsi="Calibri" w:cs="Calibri"/>
                    <w:position w:val="5"/>
                    <w:sz w:val="88"/>
                    <w:szCs w:val="88"/>
                  </w:rPr>
                  <w:t>g</w:t>
                </w:r>
                <w:r>
                  <w:rPr>
                    <w:rFonts w:ascii="Calibri" w:eastAsia="Calibri" w:hAnsi="Calibri" w:cs="Calibri"/>
                    <w:spacing w:val="3"/>
                    <w:position w:val="5"/>
                    <w:sz w:val="88"/>
                    <w:szCs w:val="88"/>
                  </w:rPr>
                  <w:t>a</w:t>
                </w:r>
                <w:r>
                  <w:rPr>
                    <w:rFonts w:ascii="Calibri" w:eastAsia="Calibri" w:hAnsi="Calibri" w:cs="Calibri"/>
                    <w:position w:val="5"/>
                    <w:sz w:val="88"/>
                    <w:szCs w:val="88"/>
                  </w:rPr>
                  <w:t>nO</w:t>
                </w:r>
                <w:r>
                  <w:rPr>
                    <w:rFonts w:ascii="Calibri" w:eastAsia="Calibri" w:hAnsi="Calibri" w:cs="Calibri"/>
                    <w:spacing w:val="-15"/>
                    <w:position w:val="5"/>
                    <w:sz w:val="88"/>
                    <w:szCs w:val="88"/>
                  </w:rPr>
                  <w:t>r</w:t>
                </w:r>
                <w:r>
                  <w:rPr>
                    <w:rFonts w:ascii="Calibri" w:eastAsia="Calibri" w:hAnsi="Calibri" w:cs="Calibri"/>
                    <w:position w:val="5"/>
                    <w:sz w:val="88"/>
                    <w:szCs w:val="88"/>
                  </w:rPr>
                  <w:t>dina</w:t>
                </w:r>
                <w:r>
                  <w:rPr>
                    <w:rFonts w:ascii="Calibri" w:eastAsia="Calibri" w:hAnsi="Calibri" w:cs="Calibri"/>
                    <w:spacing w:val="4"/>
                    <w:position w:val="5"/>
                    <w:sz w:val="88"/>
                    <w:szCs w:val="88"/>
                  </w:rPr>
                  <w:t>r</w:t>
                </w:r>
                <w:r>
                  <w:rPr>
                    <w:rFonts w:ascii="Calibri" w:eastAsia="Calibri" w:hAnsi="Calibri" w:cs="Calibri"/>
                    <w:position w:val="5"/>
                    <w:sz w:val="88"/>
                    <w:szCs w:val="88"/>
                  </w:rPr>
                  <w:t>yPipe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DAE" w:rsidRDefault="00137DAE">
    <w:pPr>
      <w:spacing w:line="0" w:lineRule="atLeast"/>
      <w:rPr>
        <w:sz w:val="0"/>
        <w:szCs w:val="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DAE" w:rsidRDefault="00137DAE">
    <w:pPr>
      <w:spacing w:line="0" w:lineRule="atLeast"/>
      <w:rPr>
        <w:sz w:val="0"/>
        <w:szCs w:val="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DAE" w:rsidRDefault="00137DAE">
    <w:pPr>
      <w:spacing w:line="0" w:lineRule="atLeast"/>
      <w:rPr>
        <w:sz w:val="0"/>
        <w:szCs w:val="0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DAE" w:rsidRDefault="00137DAE">
    <w:pPr>
      <w:spacing w:line="0" w:lineRule="atLeast"/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302DD"/>
    <w:multiLevelType w:val="hybridMultilevel"/>
    <w:tmpl w:val="9EE2E732"/>
    <w:lvl w:ilvl="0" w:tplc="7EA63294">
      <w:numFmt w:val="bullet"/>
      <w:lvlText w:val="•"/>
      <w:lvlJc w:val="left"/>
      <w:pPr>
        <w:ind w:left="644" w:hanging="5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abstractNum w:abstractNumId="1">
    <w:nsid w:val="26A67B26"/>
    <w:multiLevelType w:val="hybridMultilevel"/>
    <w:tmpl w:val="771AABAE"/>
    <w:lvl w:ilvl="0" w:tplc="7EA63294">
      <w:numFmt w:val="bullet"/>
      <w:lvlText w:val="•"/>
      <w:lvlJc w:val="left"/>
      <w:pPr>
        <w:ind w:left="748" w:hanging="5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>
    <w:nsid w:val="62C15B8D"/>
    <w:multiLevelType w:val="multilevel"/>
    <w:tmpl w:val="0202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1407A15"/>
    <w:multiLevelType w:val="hybridMultilevel"/>
    <w:tmpl w:val="B34018E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37DAE"/>
    <w:rsid w:val="000B3BDE"/>
    <w:rsid w:val="000D17CC"/>
    <w:rsid w:val="00137DAE"/>
    <w:rsid w:val="00145FAB"/>
    <w:rsid w:val="00187971"/>
    <w:rsid w:val="002C08A6"/>
    <w:rsid w:val="0038179A"/>
    <w:rsid w:val="003E5E0C"/>
    <w:rsid w:val="00461DDD"/>
    <w:rsid w:val="00464D94"/>
    <w:rsid w:val="004A34FE"/>
    <w:rsid w:val="004C74E8"/>
    <w:rsid w:val="00525638"/>
    <w:rsid w:val="00552D2A"/>
    <w:rsid w:val="0056272D"/>
    <w:rsid w:val="00586137"/>
    <w:rsid w:val="005F45FC"/>
    <w:rsid w:val="006064E1"/>
    <w:rsid w:val="00610297"/>
    <w:rsid w:val="00665077"/>
    <w:rsid w:val="00775F04"/>
    <w:rsid w:val="007A5FCA"/>
    <w:rsid w:val="007B4419"/>
    <w:rsid w:val="007D6303"/>
    <w:rsid w:val="007D6B00"/>
    <w:rsid w:val="00840C84"/>
    <w:rsid w:val="00897CD5"/>
    <w:rsid w:val="00930862"/>
    <w:rsid w:val="00997A6B"/>
    <w:rsid w:val="00B2528D"/>
    <w:rsid w:val="00B62EDC"/>
    <w:rsid w:val="00B93959"/>
    <w:rsid w:val="00BB7F43"/>
    <w:rsid w:val="00BF6CD2"/>
    <w:rsid w:val="00C16150"/>
    <w:rsid w:val="00C22CCD"/>
    <w:rsid w:val="00CA28BC"/>
    <w:rsid w:val="00CB0678"/>
    <w:rsid w:val="00D039CC"/>
    <w:rsid w:val="00D249CA"/>
    <w:rsid w:val="00D268AC"/>
    <w:rsid w:val="00D50B69"/>
    <w:rsid w:val="00ED78FE"/>
    <w:rsid w:val="00F34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50B69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7D630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63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303"/>
  </w:style>
  <w:style w:type="paragraph" w:styleId="Footer">
    <w:name w:val="footer"/>
    <w:basedOn w:val="Normal"/>
    <w:link w:val="FooterChar"/>
    <w:uiPriority w:val="99"/>
    <w:unhideWhenUsed/>
    <w:rsid w:val="007D63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303"/>
  </w:style>
  <w:style w:type="paragraph" w:styleId="BalloonText">
    <w:name w:val="Balloon Text"/>
    <w:basedOn w:val="Normal"/>
    <w:link w:val="BalloonTextChar"/>
    <w:uiPriority w:val="99"/>
    <w:semiHidden/>
    <w:unhideWhenUsed/>
    <w:rsid w:val="00D03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inux.die.net/man/2/pipe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ux.die.net/man/2/pip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Shaheryar Ali</cp:lastModifiedBy>
  <cp:revision>24</cp:revision>
  <dcterms:created xsi:type="dcterms:W3CDTF">2016-09-07T06:17:00Z</dcterms:created>
  <dcterms:modified xsi:type="dcterms:W3CDTF">2018-05-15T18:42:00Z</dcterms:modified>
</cp:coreProperties>
</file>